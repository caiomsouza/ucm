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A8F83" w14:textId="01CFD956" w:rsidR="00B97BF2" w:rsidRPr="004C5425" w:rsidRDefault="00B97BF2" w:rsidP="00B97B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lang w:val="es-ES_tradnl"/>
        </w:rPr>
      </w:pPr>
      <w:r w:rsidRPr="004C5425">
        <w:rPr>
          <w:rFonts w:ascii="Arial" w:hAnsi="Arial" w:cs="Arial"/>
          <w:lang w:val="es-ES_tradnl"/>
        </w:rPr>
        <w:t xml:space="preserve"> </w:t>
      </w:r>
    </w:p>
    <w:p w14:paraId="4033EBE5" w14:textId="4164F723" w:rsidR="001D04FE" w:rsidRPr="004C5425" w:rsidRDefault="001D04FE" w:rsidP="00F902DA">
      <w:pPr>
        <w:jc w:val="center"/>
        <w:rPr>
          <w:rFonts w:ascii="Arial" w:hAnsi="Arial" w:cs="Arial"/>
          <w:lang w:val="es-ES_tradnl"/>
        </w:rPr>
      </w:pPr>
    </w:p>
    <w:p w14:paraId="22ED8E3A" w14:textId="5969BECC" w:rsidR="00FF37AE" w:rsidRPr="004C5425" w:rsidRDefault="004004D6" w:rsidP="00F902DA">
      <w:pPr>
        <w:jc w:val="center"/>
        <w:rPr>
          <w:rFonts w:ascii="Arial" w:eastAsia="Batang" w:hAnsi="Arial" w:cs="Arial"/>
          <w:lang w:val="es-ES_tradnl"/>
        </w:rPr>
      </w:pPr>
      <w:r w:rsidRPr="004C5425"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43B9902C" wp14:editId="48C98415">
            <wp:simplePos x="0" y="0"/>
            <wp:positionH relativeFrom="column">
              <wp:posOffset>1714500</wp:posOffset>
            </wp:positionH>
            <wp:positionV relativeFrom="paragraph">
              <wp:posOffset>213360</wp:posOffset>
            </wp:positionV>
            <wp:extent cx="1828800" cy="20891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61F57" w14:textId="77777777" w:rsidR="00FF37AE" w:rsidRPr="004C5425" w:rsidRDefault="00FF37AE" w:rsidP="00F902DA">
      <w:pPr>
        <w:jc w:val="center"/>
        <w:rPr>
          <w:rFonts w:ascii="Arial" w:eastAsia="Batang" w:hAnsi="Arial" w:cs="Arial"/>
          <w:lang w:val="es-ES_tradnl"/>
        </w:rPr>
      </w:pPr>
    </w:p>
    <w:p w14:paraId="649CFF08" w14:textId="77777777" w:rsidR="00427A2F" w:rsidRPr="004C5425" w:rsidRDefault="00427A2F" w:rsidP="00F902DA">
      <w:pPr>
        <w:widowControl w:val="0"/>
        <w:autoSpaceDE w:val="0"/>
        <w:autoSpaceDN w:val="0"/>
        <w:adjustRightInd w:val="0"/>
        <w:spacing w:before="11" w:after="0"/>
        <w:ind w:left="2202" w:right="112"/>
        <w:jc w:val="right"/>
        <w:rPr>
          <w:rFonts w:ascii="Arial" w:hAnsi="Arial" w:cs="Arial"/>
          <w:b/>
          <w:bCs/>
          <w:color w:val="430E62"/>
          <w:lang w:val="es-ES_tradnl"/>
        </w:rPr>
      </w:pPr>
    </w:p>
    <w:p w14:paraId="75F0B91C" w14:textId="77777777" w:rsidR="000846A9" w:rsidRPr="004C5425" w:rsidRDefault="000846A9" w:rsidP="00F902DA">
      <w:pPr>
        <w:widowControl w:val="0"/>
        <w:autoSpaceDE w:val="0"/>
        <w:autoSpaceDN w:val="0"/>
        <w:adjustRightInd w:val="0"/>
        <w:spacing w:before="11" w:after="0"/>
        <w:ind w:left="2202" w:right="112"/>
        <w:jc w:val="right"/>
        <w:rPr>
          <w:rFonts w:ascii="Arial" w:hAnsi="Arial" w:cs="Arial"/>
          <w:b/>
          <w:bCs/>
          <w:color w:val="595959" w:themeColor="text1" w:themeTint="A6"/>
          <w:lang w:val="es-ES_tradnl"/>
        </w:rPr>
      </w:pPr>
    </w:p>
    <w:p w14:paraId="2EFA53E5" w14:textId="77777777" w:rsidR="000846A9" w:rsidRPr="004C5425" w:rsidRDefault="000846A9" w:rsidP="00F902DA">
      <w:pPr>
        <w:widowControl w:val="0"/>
        <w:autoSpaceDE w:val="0"/>
        <w:autoSpaceDN w:val="0"/>
        <w:adjustRightInd w:val="0"/>
        <w:spacing w:before="11" w:after="0"/>
        <w:ind w:left="2202" w:right="112"/>
        <w:jc w:val="right"/>
        <w:rPr>
          <w:rFonts w:ascii="Arial" w:hAnsi="Arial" w:cs="Arial"/>
          <w:b/>
          <w:bCs/>
          <w:color w:val="595959" w:themeColor="text1" w:themeTint="A6"/>
          <w:lang w:val="es-ES_tradnl"/>
        </w:rPr>
      </w:pPr>
    </w:p>
    <w:p w14:paraId="5471413F" w14:textId="77777777" w:rsidR="000846A9" w:rsidRPr="004C5425" w:rsidRDefault="000846A9" w:rsidP="00F902DA">
      <w:pPr>
        <w:widowControl w:val="0"/>
        <w:autoSpaceDE w:val="0"/>
        <w:autoSpaceDN w:val="0"/>
        <w:adjustRightInd w:val="0"/>
        <w:spacing w:before="11" w:after="0"/>
        <w:ind w:left="2202" w:right="112"/>
        <w:jc w:val="right"/>
        <w:rPr>
          <w:rFonts w:ascii="Arial" w:hAnsi="Arial" w:cs="Arial"/>
          <w:b/>
          <w:bCs/>
          <w:color w:val="595959" w:themeColor="text1" w:themeTint="A6"/>
          <w:lang w:val="es-ES_tradnl"/>
        </w:rPr>
      </w:pPr>
    </w:p>
    <w:p w14:paraId="17E0EB8D" w14:textId="77777777" w:rsidR="000846A9" w:rsidRPr="004C5425" w:rsidRDefault="000846A9" w:rsidP="00F902DA">
      <w:pPr>
        <w:widowControl w:val="0"/>
        <w:autoSpaceDE w:val="0"/>
        <w:autoSpaceDN w:val="0"/>
        <w:adjustRightInd w:val="0"/>
        <w:spacing w:before="11" w:after="0"/>
        <w:ind w:left="2202" w:right="112"/>
        <w:jc w:val="right"/>
        <w:rPr>
          <w:rFonts w:ascii="Arial" w:hAnsi="Arial" w:cs="Arial"/>
          <w:b/>
          <w:bCs/>
          <w:color w:val="595959" w:themeColor="text1" w:themeTint="A6"/>
          <w:lang w:val="es-ES_tradnl"/>
        </w:rPr>
      </w:pPr>
    </w:p>
    <w:p w14:paraId="2AB935A6" w14:textId="77777777" w:rsidR="000846A9" w:rsidRPr="004C5425" w:rsidRDefault="000846A9" w:rsidP="00F902DA">
      <w:pPr>
        <w:widowControl w:val="0"/>
        <w:autoSpaceDE w:val="0"/>
        <w:autoSpaceDN w:val="0"/>
        <w:adjustRightInd w:val="0"/>
        <w:spacing w:before="11" w:after="0"/>
        <w:ind w:left="2202" w:right="112"/>
        <w:jc w:val="right"/>
        <w:rPr>
          <w:rFonts w:ascii="Arial" w:hAnsi="Arial" w:cs="Arial"/>
          <w:b/>
          <w:bCs/>
          <w:color w:val="595959" w:themeColor="text1" w:themeTint="A6"/>
          <w:lang w:val="es-ES_tradnl"/>
        </w:rPr>
      </w:pPr>
    </w:p>
    <w:p w14:paraId="1E4BE857" w14:textId="77777777" w:rsidR="000846A9" w:rsidRPr="004C5425" w:rsidRDefault="000846A9" w:rsidP="00F902DA">
      <w:pPr>
        <w:widowControl w:val="0"/>
        <w:autoSpaceDE w:val="0"/>
        <w:autoSpaceDN w:val="0"/>
        <w:adjustRightInd w:val="0"/>
        <w:spacing w:before="11" w:after="0"/>
        <w:ind w:left="2202" w:right="112"/>
        <w:jc w:val="right"/>
        <w:rPr>
          <w:rFonts w:ascii="Arial" w:hAnsi="Arial" w:cs="Arial"/>
          <w:b/>
          <w:bCs/>
          <w:color w:val="595959" w:themeColor="text1" w:themeTint="A6"/>
          <w:lang w:val="es-ES_tradnl"/>
        </w:rPr>
      </w:pPr>
    </w:p>
    <w:p w14:paraId="75DCE9A6" w14:textId="77777777" w:rsidR="004004D6" w:rsidRDefault="004004D6" w:rsidP="00DD5CCB">
      <w:pPr>
        <w:widowControl w:val="0"/>
        <w:autoSpaceDE w:val="0"/>
        <w:autoSpaceDN w:val="0"/>
        <w:adjustRightInd w:val="0"/>
        <w:spacing w:before="11" w:after="0"/>
        <w:ind w:right="112"/>
        <w:rPr>
          <w:rFonts w:ascii="Arial" w:hAnsi="Arial" w:cs="Arial"/>
          <w:b/>
          <w:bCs/>
          <w:color w:val="456A8C"/>
          <w:sz w:val="72"/>
          <w:szCs w:val="72"/>
          <w:lang w:val="es-ES_tradnl"/>
        </w:rPr>
      </w:pPr>
    </w:p>
    <w:p w14:paraId="32783B5F" w14:textId="2A692CF6" w:rsidR="00427A2F" w:rsidRPr="004C5425" w:rsidRDefault="00DD5CCB" w:rsidP="009E4297">
      <w:pPr>
        <w:widowControl w:val="0"/>
        <w:autoSpaceDE w:val="0"/>
        <w:autoSpaceDN w:val="0"/>
        <w:adjustRightInd w:val="0"/>
        <w:spacing w:before="11" w:after="0"/>
        <w:ind w:right="112"/>
        <w:jc w:val="center"/>
        <w:rPr>
          <w:rFonts w:ascii="Arial" w:hAnsi="Arial" w:cs="Arial"/>
          <w:b/>
          <w:bCs/>
          <w:color w:val="456A8C"/>
          <w:sz w:val="72"/>
          <w:szCs w:val="72"/>
          <w:lang w:val="es-ES_tradnl"/>
        </w:rPr>
      </w:pPr>
      <w:proofErr w:type="gramStart"/>
      <w:r w:rsidRPr="00DD5CCB">
        <w:rPr>
          <w:rFonts w:ascii="Arial" w:hAnsi="Arial" w:cs="Arial"/>
          <w:b/>
          <w:bCs/>
          <w:color w:val="456A8C"/>
          <w:sz w:val="72"/>
          <w:szCs w:val="72"/>
          <w:lang w:val="en-US"/>
        </w:rPr>
        <w:t>GESTIÓN</w:t>
      </w:r>
      <w:r>
        <w:rPr>
          <w:rFonts w:ascii="Arial" w:hAnsi="Arial" w:cs="Arial"/>
          <w:b/>
          <w:bCs/>
          <w:color w:val="456A8C"/>
          <w:sz w:val="72"/>
          <w:szCs w:val="72"/>
          <w:lang w:val="en-US"/>
        </w:rPr>
        <w:t xml:space="preserve"> </w:t>
      </w:r>
      <w:r w:rsidRPr="00DD5CCB">
        <w:rPr>
          <w:rFonts w:ascii="Arial" w:hAnsi="Arial" w:cs="Arial"/>
          <w:b/>
          <w:bCs/>
          <w:color w:val="456A8C"/>
          <w:sz w:val="72"/>
          <w:szCs w:val="72"/>
          <w:lang w:val="en-US"/>
        </w:rPr>
        <w:t>GLOBAL DEL RIESGO.</w:t>
      </w:r>
      <w:proofErr w:type="gramEnd"/>
      <w:r w:rsidRPr="00DD5CCB">
        <w:rPr>
          <w:rFonts w:ascii="Arial" w:hAnsi="Arial" w:cs="Arial"/>
          <w:b/>
          <w:bCs/>
          <w:color w:val="456A8C"/>
          <w:sz w:val="72"/>
          <w:szCs w:val="72"/>
          <w:lang w:val="en-US"/>
        </w:rPr>
        <w:t xml:space="preserve"> SCORING</w:t>
      </w:r>
    </w:p>
    <w:p w14:paraId="5DD51149" w14:textId="77777777" w:rsidR="00427A2F" w:rsidRPr="004C5425" w:rsidRDefault="00427A2F" w:rsidP="009E4297">
      <w:pPr>
        <w:widowControl w:val="0"/>
        <w:autoSpaceDE w:val="0"/>
        <w:autoSpaceDN w:val="0"/>
        <w:adjustRightInd w:val="0"/>
        <w:spacing w:before="2" w:after="0"/>
        <w:rPr>
          <w:rFonts w:ascii="Arial" w:hAnsi="Arial" w:cs="Arial"/>
          <w:color w:val="430E62"/>
          <w:sz w:val="72"/>
          <w:szCs w:val="72"/>
          <w:lang w:val="es-ES_tradnl"/>
        </w:rPr>
      </w:pPr>
    </w:p>
    <w:p w14:paraId="262D3818" w14:textId="0FFE05AE" w:rsidR="00427A2F" w:rsidRPr="00DD5CCB" w:rsidRDefault="00DD5CCB" w:rsidP="009E4297">
      <w:pPr>
        <w:widowControl w:val="0"/>
        <w:autoSpaceDE w:val="0"/>
        <w:autoSpaceDN w:val="0"/>
        <w:adjustRightInd w:val="0"/>
        <w:spacing w:after="0"/>
        <w:ind w:right="110"/>
        <w:jc w:val="center"/>
        <w:rPr>
          <w:rFonts w:ascii="Arial" w:hAnsi="Arial" w:cs="Arial"/>
          <w:color w:val="430E62"/>
          <w:sz w:val="36"/>
          <w:szCs w:val="36"/>
          <w:lang w:val="es-ES_tradnl"/>
        </w:rPr>
      </w:pPr>
      <w:r w:rsidRPr="00DD5CCB">
        <w:rPr>
          <w:rFonts w:ascii="Arial" w:hAnsi="Arial" w:cs="Arial"/>
          <w:b/>
          <w:bCs/>
          <w:color w:val="808080" w:themeColor="background1" w:themeShade="80"/>
          <w:sz w:val="36"/>
          <w:szCs w:val="36"/>
          <w:lang w:val="en-US"/>
        </w:rPr>
        <w:t xml:space="preserve">TAREA 2: </w:t>
      </w:r>
      <w:proofErr w:type="spellStart"/>
      <w:r w:rsidRPr="00DD5CCB">
        <w:rPr>
          <w:rFonts w:ascii="Arial" w:hAnsi="Arial" w:cs="Arial"/>
          <w:b/>
          <w:bCs/>
          <w:color w:val="808080" w:themeColor="background1" w:themeShade="80"/>
          <w:sz w:val="36"/>
          <w:szCs w:val="36"/>
          <w:lang w:val="en-US"/>
        </w:rPr>
        <w:t>Cuantificación</w:t>
      </w:r>
      <w:proofErr w:type="spellEnd"/>
      <w:r w:rsidRPr="00DD5CCB">
        <w:rPr>
          <w:rFonts w:ascii="Arial" w:hAnsi="Arial" w:cs="Arial"/>
          <w:b/>
          <w:bCs/>
          <w:color w:val="808080" w:themeColor="background1" w:themeShade="80"/>
          <w:sz w:val="36"/>
          <w:szCs w:val="36"/>
          <w:lang w:val="en-US"/>
        </w:rPr>
        <w:t xml:space="preserve"> del </w:t>
      </w:r>
      <w:proofErr w:type="spellStart"/>
      <w:r w:rsidRPr="00DD5CCB">
        <w:rPr>
          <w:rFonts w:ascii="Arial" w:hAnsi="Arial" w:cs="Arial"/>
          <w:b/>
          <w:bCs/>
          <w:color w:val="808080" w:themeColor="background1" w:themeShade="80"/>
          <w:sz w:val="36"/>
          <w:szCs w:val="36"/>
          <w:lang w:val="en-US"/>
        </w:rPr>
        <w:t>riesgo</w:t>
      </w:r>
      <w:proofErr w:type="spellEnd"/>
      <w:r w:rsidRPr="00DD5CCB">
        <w:rPr>
          <w:rFonts w:ascii="Arial" w:hAnsi="Arial" w:cs="Arial"/>
          <w:b/>
          <w:bCs/>
          <w:color w:val="808080" w:themeColor="background1" w:themeShade="80"/>
          <w:sz w:val="36"/>
          <w:szCs w:val="36"/>
          <w:lang w:val="en-US"/>
        </w:rPr>
        <w:t xml:space="preserve"> de Mercado (</w:t>
      </w:r>
      <w:proofErr w:type="spellStart"/>
      <w:r w:rsidRPr="00DD5CCB">
        <w:rPr>
          <w:rFonts w:ascii="Arial" w:hAnsi="Arial" w:cs="Arial"/>
          <w:b/>
          <w:bCs/>
          <w:color w:val="808080" w:themeColor="background1" w:themeShade="80"/>
          <w:sz w:val="36"/>
          <w:szCs w:val="36"/>
          <w:lang w:val="en-US"/>
        </w:rPr>
        <w:t>primera</w:t>
      </w:r>
      <w:proofErr w:type="spellEnd"/>
      <w:r w:rsidRPr="00DD5CCB">
        <w:rPr>
          <w:rFonts w:ascii="Arial" w:hAnsi="Arial" w:cs="Arial"/>
          <w:b/>
          <w:bCs/>
          <w:color w:val="808080" w:themeColor="background1" w:themeShade="80"/>
          <w:sz w:val="36"/>
          <w:szCs w:val="36"/>
          <w:lang w:val="en-US"/>
        </w:rPr>
        <w:t xml:space="preserve"> del </w:t>
      </w:r>
      <w:proofErr w:type="spellStart"/>
      <w:r w:rsidRPr="00DD5CCB">
        <w:rPr>
          <w:rFonts w:ascii="Arial" w:hAnsi="Arial" w:cs="Arial"/>
          <w:b/>
          <w:bCs/>
          <w:color w:val="808080" w:themeColor="background1" w:themeShade="80"/>
          <w:sz w:val="36"/>
          <w:szCs w:val="36"/>
          <w:lang w:val="en-US"/>
        </w:rPr>
        <w:t>profesor</w:t>
      </w:r>
      <w:proofErr w:type="spellEnd"/>
      <w:r w:rsidRPr="00DD5CCB">
        <w:rPr>
          <w:rFonts w:ascii="Arial" w:hAnsi="Arial" w:cs="Arial"/>
          <w:b/>
          <w:bCs/>
          <w:color w:val="808080" w:themeColor="background1" w:themeShade="80"/>
          <w:sz w:val="36"/>
          <w:szCs w:val="36"/>
          <w:lang w:val="en-US"/>
        </w:rPr>
        <w:t xml:space="preserve"> </w:t>
      </w:r>
      <w:proofErr w:type="spellStart"/>
      <w:r w:rsidRPr="00DD5CCB">
        <w:rPr>
          <w:rFonts w:ascii="Arial" w:hAnsi="Arial" w:cs="Arial"/>
          <w:b/>
          <w:bCs/>
          <w:color w:val="808080" w:themeColor="background1" w:themeShade="80"/>
          <w:sz w:val="36"/>
          <w:szCs w:val="36"/>
          <w:lang w:val="en-US"/>
        </w:rPr>
        <w:t>Escot</w:t>
      </w:r>
      <w:proofErr w:type="spellEnd"/>
      <w:r w:rsidRPr="00DD5CCB">
        <w:rPr>
          <w:rFonts w:ascii="Arial" w:hAnsi="Arial" w:cs="Arial"/>
          <w:b/>
          <w:bCs/>
          <w:color w:val="808080" w:themeColor="background1" w:themeShade="80"/>
          <w:sz w:val="36"/>
          <w:szCs w:val="36"/>
          <w:lang w:val="en-US"/>
        </w:rPr>
        <w:t>)</w:t>
      </w:r>
    </w:p>
    <w:p w14:paraId="2FCDA6BE" w14:textId="77777777" w:rsidR="00427A2F" w:rsidRPr="004C5425" w:rsidRDefault="00427A2F" w:rsidP="00F902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430E62"/>
          <w:lang w:val="es-ES_tradnl"/>
        </w:rPr>
      </w:pPr>
    </w:p>
    <w:p w14:paraId="0CD88762" w14:textId="77777777" w:rsidR="00B97BF2" w:rsidRPr="004C5425" w:rsidRDefault="00B97BF2" w:rsidP="00F902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430E62"/>
          <w:lang w:val="es-ES_tradnl"/>
        </w:rPr>
      </w:pPr>
    </w:p>
    <w:p w14:paraId="56E5916B" w14:textId="77777777" w:rsidR="00B97BF2" w:rsidRPr="004C5425" w:rsidRDefault="00B97BF2" w:rsidP="00F902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430E62"/>
          <w:lang w:val="es-ES_tradnl"/>
        </w:rPr>
      </w:pPr>
    </w:p>
    <w:p w14:paraId="40089F38" w14:textId="77777777" w:rsidR="00B97BF2" w:rsidRPr="004C5425" w:rsidRDefault="00B97BF2" w:rsidP="00F902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430E62"/>
          <w:lang w:val="es-ES_tradnl"/>
        </w:rPr>
      </w:pPr>
    </w:p>
    <w:p w14:paraId="25D11005" w14:textId="77777777" w:rsidR="00B97BF2" w:rsidRPr="004C5425" w:rsidRDefault="00B97BF2" w:rsidP="00F902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430E62"/>
          <w:lang w:val="es-ES_tradnl"/>
        </w:rPr>
      </w:pPr>
    </w:p>
    <w:p w14:paraId="60606023" w14:textId="77777777" w:rsidR="00B97BF2" w:rsidRPr="004C5425" w:rsidRDefault="00B97BF2" w:rsidP="00F902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430E62"/>
          <w:lang w:val="es-ES_tradnl"/>
        </w:rPr>
      </w:pPr>
    </w:p>
    <w:p w14:paraId="6C551420" w14:textId="77777777" w:rsidR="00B97BF2" w:rsidRPr="004C5425" w:rsidRDefault="00B97BF2" w:rsidP="00F902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430E62"/>
          <w:lang w:val="es-ES_tradnl"/>
        </w:rPr>
      </w:pPr>
    </w:p>
    <w:p w14:paraId="16F201AB" w14:textId="77777777" w:rsidR="00B97BF2" w:rsidRPr="004C5425" w:rsidRDefault="00B97BF2" w:rsidP="00F902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430E62"/>
          <w:lang w:val="es-ES_tradnl"/>
        </w:rPr>
      </w:pPr>
    </w:p>
    <w:p w14:paraId="5D36C247" w14:textId="77777777" w:rsidR="00B97BF2" w:rsidRPr="004C5425" w:rsidRDefault="00B97BF2" w:rsidP="00F902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430E62"/>
          <w:lang w:val="es-ES_tradnl"/>
        </w:rPr>
      </w:pPr>
    </w:p>
    <w:p w14:paraId="71F17C91" w14:textId="77777777" w:rsidR="00B97BF2" w:rsidRPr="004C5425" w:rsidRDefault="00B97BF2" w:rsidP="00F902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430E62"/>
          <w:lang w:val="es-ES_tradnl"/>
        </w:rPr>
      </w:pPr>
    </w:p>
    <w:p w14:paraId="512B726A" w14:textId="77777777" w:rsidR="00427A2F" w:rsidRPr="004C5425" w:rsidRDefault="00427A2F" w:rsidP="00F902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430E62"/>
          <w:lang w:val="es-ES_tradnl"/>
        </w:rPr>
      </w:pPr>
    </w:p>
    <w:p w14:paraId="0AD1278D" w14:textId="2A985F99" w:rsidR="00427A2F" w:rsidRPr="004C5425" w:rsidRDefault="004C5425" w:rsidP="00B97BF2">
      <w:pPr>
        <w:widowControl w:val="0"/>
        <w:autoSpaceDE w:val="0"/>
        <w:autoSpaceDN w:val="0"/>
        <w:adjustRightInd w:val="0"/>
        <w:spacing w:after="0"/>
        <w:ind w:right="113"/>
        <w:rPr>
          <w:rFonts w:ascii="Arial" w:hAnsi="Arial" w:cs="Arial"/>
          <w:color w:val="456A8C"/>
          <w:lang w:val="es-ES_tradnl"/>
        </w:rPr>
      </w:pPr>
      <w:r w:rsidRPr="004C5425">
        <w:rPr>
          <w:rFonts w:ascii="Arial" w:hAnsi="Arial" w:cs="Arial"/>
          <w:bCs/>
          <w:color w:val="456A8C"/>
          <w:lang w:val="es-ES_tradnl"/>
        </w:rPr>
        <w:t>Autor</w:t>
      </w:r>
      <w:r w:rsidR="00427A2F" w:rsidRPr="004C5425">
        <w:rPr>
          <w:rFonts w:ascii="Arial" w:hAnsi="Arial" w:cs="Arial"/>
          <w:bCs/>
          <w:color w:val="456A8C"/>
          <w:w w:val="99"/>
          <w:lang w:val="es-ES_tradnl"/>
        </w:rPr>
        <w:t>:</w:t>
      </w:r>
    </w:p>
    <w:p w14:paraId="14E6F3F0" w14:textId="5AE02AFB" w:rsidR="00427A2F" w:rsidRPr="004C5425" w:rsidRDefault="004C5425" w:rsidP="00B97BF2">
      <w:pPr>
        <w:widowControl w:val="0"/>
        <w:autoSpaceDE w:val="0"/>
        <w:autoSpaceDN w:val="0"/>
        <w:adjustRightInd w:val="0"/>
        <w:spacing w:before="1" w:after="0"/>
        <w:ind w:right="111"/>
        <w:rPr>
          <w:rFonts w:ascii="Arial" w:hAnsi="Arial" w:cs="Arial"/>
          <w:color w:val="808080" w:themeColor="background1" w:themeShade="80"/>
          <w:spacing w:val="1"/>
          <w:w w:val="99"/>
          <w:lang w:val="es-ES_tradnl"/>
        </w:rPr>
      </w:pPr>
      <w:proofErr w:type="spellStart"/>
      <w:r>
        <w:rPr>
          <w:rFonts w:ascii="Arial" w:hAnsi="Arial" w:cs="Arial"/>
          <w:color w:val="808080" w:themeColor="background1" w:themeShade="80"/>
          <w:spacing w:val="1"/>
          <w:w w:val="99"/>
          <w:lang w:val="es-ES_tradnl"/>
        </w:rPr>
        <w:t>Caio</w:t>
      </w:r>
      <w:proofErr w:type="spellEnd"/>
      <w:r>
        <w:rPr>
          <w:rFonts w:ascii="Arial" w:hAnsi="Arial" w:cs="Arial"/>
          <w:color w:val="808080" w:themeColor="background1" w:themeShade="80"/>
          <w:spacing w:val="1"/>
          <w:w w:val="99"/>
          <w:lang w:val="es-ES_tradnl"/>
        </w:rPr>
        <w:t xml:space="preserve"> </w:t>
      </w:r>
      <w:proofErr w:type="spellStart"/>
      <w:r>
        <w:rPr>
          <w:rFonts w:ascii="Arial" w:hAnsi="Arial" w:cs="Arial"/>
          <w:color w:val="808080" w:themeColor="background1" w:themeShade="80"/>
          <w:spacing w:val="1"/>
          <w:w w:val="99"/>
          <w:lang w:val="es-ES_tradnl"/>
        </w:rPr>
        <w:t>Fernandes</w:t>
      </w:r>
      <w:proofErr w:type="spellEnd"/>
      <w:r>
        <w:rPr>
          <w:rFonts w:ascii="Arial" w:hAnsi="Arial" w:cs="Arial"/>
          <w:color w:val="808080" w:themeColor="background1" w:themeShade="80"/>
          <w:spacing w:val="1"/>
          <w:w w:val="99"/>
          <w:lang w:val="es-ES_tradnl"/>
        </w:rPr>
        <w:t xml:space="preserve"> Moreno</w:t>
      </w:r>
    </w:p>
    <w:p w14:paraId="0E0357C7" w14:textId="00404C30" w:rsidR="00B97BF2" w:rsidRPr="004C5425" w:rsidRDefault="004C5425" w:rsidP="00B97BF2">
      <w:pPr>
        <w:widowControl w:val="0"/>
        <w:autoSpaceDE w:val="0"/>
        <w:autoSpaceDN w:val="0"/>
        <w:adjustRightInd w:val="0"/>
        <w:spacing w:after="0"/>
        <w:ind w:right="113"/>
        <w:rPr>
          <w:rFonts w:ascii="Arial" w:hAnsi="Arial" w:cs="Arial"/>
          <w:color w:val="456A8C"/>
          <w:lang w:val="es-ES_tradnl"/>
        </w:rPr>
      </w:pPr>
      <w:r>
        <w:rPr>
          <w:rFonts w:ascii="Arial" w:hAnsi="Arial" w:cs="Arial"/>
          <w:bCs/>
          <w:color w:val="456A8C"/>
          <w:lang w:val="es-ES_tradnl"/>
        </w:rPr>
        <w:t>Fecha</w:t>
      </w:r>
      <w:r w:rsidR="00B97BF2" w:rsidRPr="004C5425">
        <w:rPr>
          <w:rFonts w:ascii="Arial" w:hAnsi="Arial" w:cs="Arial"/>
          <w:bCs/>
          <w:color w:val="456A8C"/>
          <w:w w:val="99"/>
          <w:lang w:val="es-ES_tradnl"/>
        </w:rPr>
        <w:t>:</w:t>
      </w:r>
    </w:p>
    <w:p w14:paraId="26879192" w14:textId="5636EFBA" w:rsidR="00480BF2" w:rsidRDefault="00DD5CCB" w:rsidP="004004D6">
      <w:pPr>
        <w:widowControl w:val="0"/>
        <w:autoSpaceDE w:val="0"/>
        <w:autoSpaceDN w:val="0"/>
        <w:adjustRightInd w:val="0"/>
        <w:spacing w:before="1" w:after="0"/>
        <w:ind w:right="111"/>
        <w:rPr>
          <w:rFonts w:ascii="Arial" w:hAnsi="Arial" w:cs="Arial"/>
          <w:color w:val="808080" w:themeColor="background1" w:themeShade="80"/>
          <w:spacing w:val="1"/>
          <w:w w:val="99"/>
          <w:lang w:val="es-ES_tradnl"/>
        </w:rPr>
      </w:pPr>
      <w:r>
        <w:rPr>
          <w:rFonts w:ascii="Arial" w:hAnsi="Arial" w:cs="Arial"/>
          <w:color w:val="808080" w:themeColor="background1" w:themeShade="80"/>
          <w:spacing w:val="1"/>
          <w:w w:val="99"/>
          <w:lang w:val="es-ES_tradnl"/>
        </w:rPr>
        <w:t>19</w:t>
      </w:r>
      <w:r w:rsidR="004C5425">
        <w:rPr>
          <w:rFonts w:ascii="Arial" w:hAnsi="Arial" w:cs="Arial"/>
          <w:color w:val="808080" w:themeColor="background1" w:themeShade="80"/>
          <w:spacing w:val="1"/>
          <w:w w:val="99"/>
          <w:lang w:val="es-ES_tradnl"/>
        </w:rPr>
        <w:t>/0</w:t>
      </w:r>
      <w:r>
        <w:rPr>
          <w:rFonts w:ascii="Arial" w:hAnsi="Arial" w:cs="Arial"/>
          <w:color w:val="808080" w:themeColor="background1" w:themeShade="80"/>
          <w:spacing w:val="1"/>
          <w:w w:val="99"/>
          <w:lang w:val="es-ES_tradnl"/>
        </w:rPr>
        <w:t>2</w:t>
      </w:r>
      <w:r w:rsidR="00C33A7A" w:rsidRPr="004C5425">
        <w:rPr>
          <w:rFonts w:ascii="Arial" w:hAnsi="Arial" w:cs="Arial"/>
          <w:color w:val="808080" w:themeColor="background1" w:themeShade="80"/>
          <w:spacing w:val="1"/>
          <w:w w:val="99"/>
          <w:lang w:val="es-ES_tradnl"/>
        </w:rPr>
        <w:t>/201</w:t>
      </w:r>
      <w:r w:rsidR="004C5425">
        <w:rPr>
          <w:rFonts w:ascii="Arial" w:hAnsi="Arial" w:cs="Arial"/>
          <w:color w:val="808080" w:themeColor="background1" w:themeShade="80"/>
          <w:spacing w:val="1"/>
          <w:w w:val="99"/>
          <w:lang w:val="es-ES_tradnl"/>
        </w:rPr>
        <w:t>6</w:t>
      </w:r>
    </w:p>
    <w:p w14:paraId="38E53B41" w14:textId="77777777" w:rsidR="004004D6" w:rsidRDefault="004004D6" w:rsidP="004004D6">
      <w:pPr>
        <w:widowControl w:val="0"/>
        <w:autoSpaceDE w:val="0"/>
        <w:autoSpaceDN w:val="0"/>
        <w:adjustRightInd w:val="0"/>
        <w:spacing w:before="1" w:after="0"/>
        <w:ind w:right="111"/>
        <w:rPr>
          <w:rFonts w:ascii="Arial" w:hAnsi="Arial" w:cs="Arial"/>
          <w:color w:val="808080" w:themeColor="background1" w:themeShade="80"/>
          <w:spacing w:val="1"/>
          <w:w w:val="99"/>
          <w:lang w:val="es-ES_tradnl"/>
        </w:rPr>
      </w:pPr>
    </w:p>
    <w:p w14:paraId="468872E8" w14:textId="77777777" w:rsidR="004004D6" w:rsidRPr="004004D6" w:rsidRDefault="004004D6" w:rsidP="004004D6">
      <w:pPr>
        <w:widowControl w:val="0"/>
        <w:autoSpaceDE w:val="0"/>
        <w:autoSpaceDN w:val="0"/>
        <w:adjustRightInd w:val="0"/>
        <w:spacing w:before="1" w:after="0"/>
        <w:ind w:right="111"/>
        <w:rPr>
          <w:rFonts w:ascii="Arial" w:hAnsi="Arial" w:cs="Arial"/>
          <w:color w:val="808080" w:themeColor="background1" w:themeShade="80"/>
          <w:lang w:val="es-ES_tradnl"/>
        </w:rPr>
      </w:pPr>
    </w:p>
    <w:p w14:paraId="1E977B13" w14:textId="77777777" w:rsidR="0075493F" w:rsidRPr="004C5425" w:rsidRDefault="0075493F" w:rsidP="0075493F">
      <w:pPr>
        <w:rPr>
          <w:lang w:val="es-ES_tradn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_tradnl" w:eastAsia="en-US"/>
        </w:rPr>
        <w:id w:val="-502819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06F69" w14:textId="03C28A01" w:rsidR="000846A9" w:rsidRPr="004C5425" w:rsidRDefault="004004D6" w:rsidP="00AE3105">
          <w:pPr>
            <w:pStyle w:val="TOCHeading"/>
            <w:spacing w:line="240" w:lineRule="auto"/>
            <w:rPr>
              <w:rFonts w:ascii="Arial" w:hAnsi="Arial" w:cs="Arial"/>
              <w:sz w:val="22"/>
              <w:szCs w:val="22"/>
              <w:lang w:val="es-ES_tradnl"/>
            </w:rPr>
          </w:pPr>
          <w:r>
            <w:rPr>
              <w:rFonts w:ascii="Arial" w:hAnsi="Arial" w:cs="Arial"/>
              <w:sz w:val="22"/>
              <w:szCs w:val="22"/>
              <w:lang w:val="es-ES_tradnl"/>
            </w:rPr>
            <w:t>Contenido</w:t>
          </w:r>
        </w:p>
        <w:p w14:paraId="524FF524" w14:textId="77777777" w:rsidR="000B486B" w:rsidRPr="004C5425" w:rsidRDefault="000B486B" w:rsidP="000B486B">
          <w:pPr>
            <w:rPr>
              <w:rFonts w:ascii="Arial" w:hAnsi="Arial" w:cs="Arial"/>
              <w:lang w:val="es-ES_tradnl"/>
            </w:rPr>
          </w:pPr>
        </w:p>
        <w:p w14:paraId="7E78FFAB" w14:textId="77777777" w:rsidR="00425212" w:rsidRDefault="00DC38AB">
          <w:pPr>
            <w:pStyle w:val="TOC1"/>
            <w:tabs>
              <w:tab w:val="left" w:pos="423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 w:rsidRPr="004C5425">
            <w:rPr>
              <w:rFonts w:ascii="Arial" w:hAnsi="Arial" w:cs="Arial"/>
              <w:color w:val="404040" w:themeColor="text1" w:themeTint="BF"/>
              <w:lang w:val="es-ES_tradnl"/>
            </w:rPr>
            <w:fldChar w:fldCharType="begin"/>
          </w:r>
          <w:r w:rsidRPr="004C5425">
            <w:rPr>
              <w:rFonts w:ascii="Arial" w:hAnsi="Arial" w:cs="Arial"/>
              <w:color w:val="404040" w:themeColor="text1" w:themeTint="BF"/>
              <w:lang w:val="es-ES_tradnl"/>
            </w:rPr>
            <w:instrText xml:space="preserve"> TOC \o "1-3" \h \z \u </w:instrText>
          </w:r>
          <w:r w:rsidRPr="004C5425">
            <w:rPr>
              <w:rFonts w:ascii="Arial" w:hAnsi="Arial" w:cs="Arial"/>
              <w:color w:val="404040" w:themeColor="text1" w:themeTint="BF"/>
              <w:lang w:val="es-ES_tradnl"/>
            </w:rPr>
            <w:fldChar w:fldCharType="separate"/>
          </w:r>
          <w:r w:rsidR="00425212" w:rsidRPr="00705412">
            <w:rPr>
              <w:rFonts w:ascii="Arial" w:eastAsia="Malgun Gothic" w:hAnsi="Arial" w:cs="Arial"/>
              <w:noProof/>
              <w:lang w:val="es-ES_tradnl"/>
            </w:rPr>
            <w:t>1.</w:t>
          </w:r>
          <w:r w:rsidR="00425212">
            <w:rPr>
              <w:rFonts w:eastAsiaTheme="minorEastAsia"/>
              <w:noProof/>
              <w:sz w:val="24"/>
              <w:szCs w:val="24"/>
              <w:lang w:val="en-US" w:eastAsia="ja-JP"/>
            </w:rPr>
            <w:tab/>
          </w:r>
          <w:r w:rsidR="00425212" w:rsidRPr="00705412">
            <w:rPr>
              <w:rFonts w:ascii="Arial" w:eastAsia="Malgun Gothic" w:hAnsi="Arial" w:cs="Arial"/>
              <w:noProof/>
              <w:lang w:val="es-ES_tradnl"/>
            </w:rPr>
            <w:t>Enunciado</w:t>
          </w:r>
          <w:r w:rsidR="00425212">
            <w:rPr>
              <w:noProof/>
            </w:rPr>
            <w:tab/>
          </w:r>
          <w:r w:rsidR="00425212">
            <w:rPr>
              <w:noProof/>
            </w:rPr>
            <w:fldChar w:fldCharType="begin"/>
          </w:r>
          <w:r w:rsidR="00425212">
            <w:rPr>
              <w:noProof/>
            </w:rPr>
            <w:instrText xml:space="preserve"> PAGEREF _Toc317504592 \h </w:instrText>
          </w:r>
          <w:r w:rsidR="00425212">
            <w:rPr>
              <w:noProof/>
            </w:rPr>
          </w:r>
          <w:r w:rsidR="00425212">
            <w:rPr>
              <w:noProof/>
            </w:rPr>
            <w:fldChar w:fldCharType="separate"/>
          </w:r>
          <w:r w:rsidR="00425212">
            <w:rPr>
              <w:noProof/>
            </w:rPr>
            <w:t>2</w:t>
          </w:r>
          <w:r w:rsidR="00425212">
            <w:rPr>
              <w:noProof/>
            </w:rPr>
            <w:fldChar w:fldCharType="end"/>
          </w:r>
        </w:p>
        <w:p w14:paraId="02F54FC4" w14:textId="77777777" w:rsidR="00425212" w:rsidRDefault="00425212">
          <w:pPr>
            <w:pStyle w:val="TOC1"/>
            <w:tabs>
              <w:tab w:val="left" w:pos="423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 w:rsidRPr="00705412">
            <w:rPr>
              <w:rFonts w:ascii="Arial" w:eastAsia="Malgun Gothic" w:hAnsi="Arial" w:cs="Arial"/>
              <w:noProof/>
              <w:lang w:val="es-ES_tradnl"/>
            </w:rPr>
            <w:t>2.</w:t>
          </w:r>
          <w:r>
            <w:rPr>
              <w:rFonts w:eastAsiaTheme="minorEastAsia"/>
              <w:noProof/>
              <w:sz w:val="24"/>
              <w:szCs w:val="24"/>
              <w:lang w:val="en-US" w:eastAsia="ja-JP"/>
            </w:rPr>
            <w:tab/>
          </w:r>
          <w:r w:rsidRPr="00705412">
            <w:rPr>
              <w:rFonts w:ascii="Arial" w:eastAsia="Malgun Gothic" w:hAnsi="Arial" w:cs="Arial"/>
              <w:noProof/>
              <w:lang w:val="es-ES_tradnl"/>
            </w:rPr>
            <w:t>Ejecución del trabajo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_Toc317504593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4A529FF" w14:textId="77777777" w:rsidR="00C85640" w:rsidRPr="004C5425" w:rsidRDefault="00DC38AB" w:rsidP="00AE3105">
          <w:pPr>
            <w:spacing w:line="240" w:lineRule="auto"/>
            <w:rPr>
              <w:rFonts w:ascii="Arial" w:hAnsi="Arial" w:cs="Arial"/>
              <w:b/>
              <w:bCs/>
              <w:color w:val="404040" w:themeColor="text1" w:themeTint="BF"/>
              <w:lang w:val="es-ES_tradnl"/>
            </w:rPr>
          </w:pPr>
          <w:r w:rsidRPr="004C5425">
            <w:rPr>
              <w:rFonts w:ascii="Arial" w:hAnsi="Arial" w:cs="Arial"/>
              <w:b/>
              <w:bCs/>
              <w:color w:val="404040" w:themeColor="text1" w:themeTint="BF"/>
              <w:lang w:val="es-ES_tradnl"/>
            </w:rPr>
            <w:fldChar w:fldCharType="end"/>
          </w:r>
        </w:p>
        <w:p w14:paraId="0BFE4681" w14:textId="77777777" w:rsidR="00C85640" w:rsidRPr="004C5425" w:rsidRDefault="00C85640" w:rsidP="00AE3105">
          <w:pPr>
            <w:spacing w:line="240" w:lineRule="auto"/>
            <w:rPr>
              <w:rFonts w:ascii="Arial" w:hAnsi="Arial" w:cs="Arial"/>
              <w:b/>
              <w:bCs/>
              <w:color w:val="404040" w:themeColor="text1" w:themeTint="BF"/>
              <w:lang w:val="es-ES_tradnl"/>
            </w:rPr>
          </w:pPr>
        </w:p>
        <w:p w14:paraId="3EAD3C1B" w14:textId="77777777" w:rsidR="002A60D1" w:rsidRPr="004C5425" w:rsidRDefault="002A60D1" w:rsidP="00AE3105">
          <w:pPr>
            <w:spacing w:line="240" w:lineRule="auto"/>
            <w:rPr>
              <w:rFonts w:ascii="Arial" w:hAnsi="Arial" w:cs="Arial"/>
              <w:b/>
              <w:bCs/>
              <w:color w:val="404040" w:themeColor="text1" w:themeTint="BF"/>
              <w:lang w:val="es-ES_tradnl"/>
            </w:rPr>
          </w:pPr>
        </w:p>
        <w:p w14:paraId="78B597F9" w14:textId="77777777" w:rsidR="00B97BF2" w:rsidRPr="004C5425" w:rsidRDefault="00B97BF2" w:rsidP="00AE3105">
          <w:pPr>
            <w:spacing w:line="240" w:lineRule="auto"/>
            <w:rPr>
              <w:rFonts w:ascii="Arial" w:hAnsi="Arial" w:cs="Arial"/>
              <w:lang w:val="es-ES_tradnl"/>
            </w:rPr>
          </w:pPr>
        </w:p>
        <w:p w14:paraId="6994300A" w14:textId="77777777" w:rsidR="00B97BF2" w:rsidRPr="004C5425" w:rsidRDefault="00B97BF2" w:rsidP="00AE3105">
          <w:pPr>
            <w:spacing w:line="240" w:lineRule="auto"/>
            <w:rPr>
              <w:rFonts w:ascii="Arial" w:hAnsi="Arial" w:cs="Arial"/>
              <w:lang w:val="es-ES_tradnl"/>
            </w:rPr>
          </w:pPr>
        </w:p>
        <w:p w14:paraId="065387D9" w14:textId="77777777" w:rsidR="00B97BF2" w:rsidRPr="004C5425" w:rsidRDefault="00B97BF2" w:rsidP="00AE3105">
          <w:pPr>
            <w:spacing w:line="240" w:lineRule="auto"/>
            <w:rPr>
              <w:rFonts w:ascii="Arial" w:hAnsi="Arial" w:cs="Arial"/>
              <w:lang w:val="es-ES_tradnl"/>
            </w:rPr>
          </w:pPr>
        </w:p>
        <w:p w14:paraId="61FE86D7" w14:textId="77777777" w:rsidR="00703419" w:rsidRPr="004C5425" w:rsidRDefault="00703419" w:rsidP="00AE3105">
          <w:pPr>
            <w:spacing w:line="240" w:lineRule="auto"/>
            <w:rPr>
              <w:rFonts w:ascii="Arial" w:hAnsi="Arial" w:cs="Arial"/>
              <w:lang w:val="es-ES_tradnl"/>
            </w:rPr>
          </w:pPr>
        </w:p>
        <w:p w14:paraId="7C87C33D" w14:textId="77777777" w:rsidR="00703419" w:rsidRPr="004C5425" w:rsidRDefault="00703419" w:rsidP="00AE3105">
          <w:pPr>
            <w:spacing w:line="240" w:lineRule="auto"/>
            <w:rPr>
              <w:rFonts w:ascii="Arial" w:hAnsi="Arial" w:cs="Arial"/>
              <w:lang w:val="es-ES_tradnl"/>
            </w:rPr>
          </w:pPr>
        </w:p>
        <w:p w14:paraId="7F59F2E4" w14:textId="77777777" w:rsidR="00703419" w:rsidRPr="004C5425" w:rsidRDefault="00703419" w:rsidP="00AE3105">
          <w:pPr>
            <w:spacing w:line="240" w:lineRule="auto"/>
            <w:rPr>
              <w:rFonts w:ascii="Arial" w:hAnsi="Arial" w:cs="Arial"/>
              <w:lang w:val="es-ES_tradnl"/>
            </w:rPr>
          </w:pPr>
        </w:p>
        <w:p w14:paraId="38C81F39" w14:textId="77777777" w:rsidR="00703419" w:rsidRPr="004C5425" w:rsidRDefault="00703419" w:rsidP="00AE3105">
          <w:pPr>
            <w:spacing w:line="240" w:lineRule="auto"/>
            <w:rPr>
              <w:rFonts w:ascii="Arial" w:hAnsi="Arial" w:cs="Arial"/>
              <w:lang w:val="es-ES_tradnl"/>
            </w:rPr>
          </w:pPr>
        </w:p>
        <w:p w14:paraId="31C7DADB" w14:textId="5F48EECE" w:rsidR="00BD49F0" w:rsidRPr="004C5425" w:rsidRDefault="006B06AC" w:rsidP="00AE3105">
          <w:pPr>
            <w:spacing w:line="240" w:lineRule="auto"/>
            <w:rPr>
              <w:rFonts w:ascii="Arial" w:hAnsi="Arial" w:cs="Arial"/>
              <w:b/>
              <w:bCs/>
              <w:lang w:val="es-ES_tradnl"/>
            </w:rPr>
          </w:pPr>
        </w:p>
      </w:sdtContent>
    </w:sdt>
    <w:p w14:paraId="59037FA2" w14:textId="77777777" w:rsidR="003539F9" w:rsidRPr="004C5425" w:rsidRDefault="003539F9" w:rsidP="00AE3105">
      <w:pPr>
        <w:spacing w:line="240" w:lineRule="auto"/>
        <w:rPr>
          <w:rFonts w:ascii="Arial" w:hAnsi="Arial" w:cs="Arial"/>
          <w:b/>
          <w:bCs/>
          <w:lang w:val="es-ES_tradnl"/>
        </w:rPr>
      </w:pPr>
    </w:p>
    <w:p w14:paraId="3C52E473" w14:textId="77777777" w:rsidR="003539F9" w:rsidRPr="004C5425" w:rsidRDefault="003539F9" w:rsidP="00AE3105">
      <w:pPr>
        <w:spacing w:line="240" w:lineRule="auto"/>
        <w:rPr>
          <w:rFonts w:ascii="Arial" w:hAnsi="Arial" w:cs="Arial"/>
          <w:b/>
          <w:bCs/>
          <w:lang w:val="es-ES_tradnl"/>
        </w:rPr>
      </w:pPr>
    </w:p>
    <w:p w14:paraId="5312E173" w14:textId="77777777" w:rsidR="003539F9" w:rsidRPr="004C5425" w:rsidRDefault="003539F9" w:rsidP="00AE3105">
      <w:pPr>
        <w:spacing w:line="240" w:lineRule="auto"/>
        <w:rPr>
          <w:rFonts w:ascii="Arial" w:hAnsi="Arial" w:cs="Arial"/>
          <w:b/>
          <w:bCs/>
          <w:lang w:val="es-ES_tradnl"/>
        </w:rPr>
      </w:pPr>
    </w:p>
    <w:p w14:paraId="165FD22B" w14:textId="77777777" w:rsidR="003539F9" w:rsidRPr="004C5425" w:rsidRDefault="003539F9" w:rsidP="00AE3105">
      <w:pPr>
        <w:spacing w:line="240" w:lineRule="auto"/>
        <w:rPr>
          <w:rFonts w:ascii="Arial" w:hAnsi="Arial" w:cs="Arial"/>
          <w:b/>
          <w:bCs/>
          <w:lang w:val="es-ES_tradnl"/>
        </w:rPr>
      </w:pPr>
    </w:p>
    <w:p w14:paraId="750E89D8" w14:textId="77777777" w:rsidR="003539F9" w:rsidRPr="004C5425" w:rsidRDefault="003539F9" w:rsidP="00AE3105">
      <w:pPr>
        <w:spacing w:line="240" w:lineRule="auto"/>
        <w:rPr>
          <w:rFonts w:ascii="Arial" w:hAnsi="Arial" w:cs="Arial"/>
          <w:b/>
          <w:bCs/>
          <w:lang w:val="es-ES_tradnl"/>
        </w:rPr>
      </w:pPr>
    </w:p>
    <w:p w14:paraId="49CB1596" w14:textId="77777777" w:rsidR="003539F9" w:rsidRPr="004C5425" w:rsidRDefault="003539F9" w:rsidP="00AE3105">
      <w:pPr>
        <w:spacing w:line="240" w:lineRule="auto"/>
        <w:rPr>
          <w:rFonts w:ascii="Arial" w:hAnsi="Arial" w:cs="Arial"/>
          <w:b/>
          <w:bCs/>
          <w:lang w:val="es-ES_tradnl"/>
        </w:rPr>
      </w:pPr>
    </w:p>
    <w:p w14:paraId="0F07E78C" w14:textId="77777777" w:rsidR="003539F9" w:rsidRPr="004C5425" w:rsidRDefault="003539F9" w:rsidP="00AE3105">
      <w:pPr>
        <w:spacing w:line="240" w:lineRule="auto"/>
        <w:rPr>
          <w:rFonts w:ascii="Arial" w:hAnsi="Arial" w:cs="Arial"/>
          <w:b/>
          <w:bCs/>
          <w:lang w:val="es-ES_tradnl"/>
        </w:rPr>
      </w:pPr>
    </w:p>
    <w:p w14:paraId="2B34C8F4" w14:textId="77777777" w:rsidR="003539F9" w:rsidRDefault="003539F9" w:rsidP="00AE3105">
      <w:pPr>
        <w:spacing w:line="240" w:lineRule="auto"/>
        <w:rPr>
          <w:rFonts w:ascii="Arial" w:hAnsi="Arial" w:cs="Arial"/>
          <w:lang w:val="es-ES_tradnl"/>
        </w:rPr>
      </w:pPr>
    </w:p>
    <w:p w14:paraId="429A4340" w14:textId="77777777" w:rsidR="005B2256" w:rsidRDefault="005B2256" w:rsidP="00AE3105">
      <w:pPr>
        <w:spacing w:line="240" w:lineRule="auto"/>
        <w:rPr>
          <w:rFonts w:ascii="Arial" w:hAnsi="Arial" w:cs="Arial"/>
          <w:lang w:val="es-ES_tradnl"/>
        </w:rPr>
      </w:pPr>
    </w:p>
    <w:p w14:paraId="3312B7D5" w14:textId="77777777" w:rsidR="005B2256" w:rsidRDefault="005B2256" w:rsidP="00AE3105">
      <w:pPr>
        <w:spacing w:line="240" w:lineRule="auto"/>
        <w:rPr>
          <w:rFonts w:ascii="Arial" w:hAnsi="Arial" w:cs="Arial"/>
          <w:lang w:val="es-ES_tradnl"/>
        </w:rPr>
      </w:pPr>
    </w:p>
    <w:p w14:paraId="70232817" w14:textId="77777777" w:rsidR="005B2256" w:rsidRDefault="005B2256" w:rsidP="00AE3105">
      <w:pPr>
        <w:spacing w:line="240" w:lineRule="auto"/>
        <w:rPr>
          <w:rFonts w:ascii="Arial" w:hAnsi="Arial" w:cs="Arial"/>
          <w:lang w:val="es-ES_tradnl"/>
        </w:rPr>
      </w:pPr>
    </w:p>
    <w:p w14:paraId="0FC5DFA9" w14:textId="77777777" w:rsidR="005B2256" w:rsidRDefault="005B2256" w:rsidP="00AE3105">
      <w:pPr>
        <w:spacing w:line="240" w:lineRule="auto"/>
        <w:rPr>
          <w:rFonts w:ascii="Arial" w:hAnsi="Arial" w:cs="Arial"/>
          <w:lang w:val="es-ES_tradnl"/>
        </w:rPr>
      </w:pPr>
    </w:p>
    <w:p w14:paraId="14979182" w14:textId="77777777" w:rsidR="00DD5CCB" w:rsidRDefault="00DD5CCB" w:rsidP="00AE3105">
      <w:pPr>
        <w:spacing w:line="240" w:lineRule="auto"/>
        <w:rPr>
          <w:rFonts w:ascii="Arial" w:hAnsi="Arial" w:cs="Arial"/>
          <w:lang w:val="es-ES_tradnl"/>
        </w:rPr>
      </w:pPr>
    </w:p>
    <w:p w14:paraId="15B5E106" w14:textId="77777777" w:rsidR="00DD5CCB" w:rsidRPr="004C5425" w:rsidRDefault="00DD5CCB" w:rsidP="00AE3105">
      <w:pPr>
        <w:spacing w:line="240" w:lineRule="auto"/>
        <w:rPr>
          <w:rFonts w:ascii="Arial" w:hAnsi="Arial" w:cs="Arial"/>
          <w:lang w:val="es-ES_tradnl"/>
        </w:rPr>
      </w:pPr>
    </w:p>
    <w:p w14:paraId="036436C8" w14:textId="29A54F71" w:rsidR="00E26363" w:rsidRPr="004C5425" w:rsidRDefault="00DD5CCB" w:rsidP="00F4769B">
      <w:pPr>
        <w:pStyle w:val="Heading1"/>
        <w:numPr>
          <w:ilvl w:val="0"/>
          <w:numId w:val="1"/>
        </w:numPr>
        <w:rPr>
          <w:rFonts w:ascii="Arial" w:eastAsia="Malgun Gothic" w:hAnsi="Arial" w:cs="Arial"/>
          <w:sz w:val="22"/>
          <w:szCs w:val="22"/>
          <w:lang w:val="es-ES_tradnl"/>
        </w:rPr>
      </w:pPr>
      <w:bookmarkStart w:id="0" w:name="_Toc317504592"/>
      <w:r>
        <w:rPr>
          <w:rFonts w:ascii="Arial" w:eastAsia="Malgun Gothic" w:hAnsi="Arial" w:cs="Arial"/>
          <w:sz w:val="22"/>
          <w:szCs w:val="22"/>
          <w:lang w:val="es-ES_tradnl"/>
        </w:rPr>
        <w:lastRenderedPageBreak/>
        <w:t>Enunciado</w:t>
      </w:r>
      <w:bookmarkEnd w:id="0"/>
    </w:p>
    <w:p w14:paraId="3522200D" w14:textId="77777777" w:rsidR="005B2256" w:rsidRDefault="005B2256" w:rsidP="002D5E87">
      <w:pPr>
        <w:spacing w:after="0" w:line="240" w:lineRule="auto"/>
        <w:rPr>
          <w:rFonts w:ascii="Arial" w:eastAsia="Times New Roman" w:hAnsi="Arial" w:cs="Arial"/>
          <w:lang w:val="es-ES_tradnl"/>
        </w:rPr>
      </w:pPr>
    </w:p>
    <w:p w14:paraId="6264829F" w14:textId="77777777" w:rsidR="005B2256" w:rsidRDefault="005B2256" w:rsidP="005B22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5B2256">
        <w:rPr>
          <w:rFonts w:ascii="Arial" w:hAnsi="Arial" w:cs="Arial"/>
          <w:lang w:val="en-US"/>
        </w:rPr>
        <w:t xml:space="preserve">En </w:t>
      </w:r>
      <w:proofErr w:type="spellStart"/>
      <w:r w:rsidRPr="005B2256">
        <w:rPr>
          <w:rFonts w:ascii="Arial" w:hAnsi="Arial" w:cs="Arial"/>
          <w:lang w:val="en-US"/>
        </w:rPr>
        <w:t>esta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tarea</w:t>
      </w:r>
      <w:proofErr w:type="spellEnd"/>
      <w:r w:rsidRPr="005B2256">
        <w:rPr>
          <w:rFonts w:ascii="Arial" w:hAnsi="Arial" w:cs="Arial"/>
          <w:lang w:val="en-US"/>
        </w:rPr>
        <w:t xml:space="preserve"> se </w:t>
      </w:r>
      <w:proofErr w:type="spellStart"/>
      <w:r w:rsidRPr="005B2256">
        <w:rPr>
          <w:rFonts w:ascii="Arial" w:hAnsi="Arial" w:cs="Arial"/>
          <w:lang w:val="en-US"/>
        </w:rPr>
        <w:t>trata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que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apliquéis</w:t>
      </w:r>
      <w:proofErr w:type="spellEnd"/>
      <w:r w:rsidRPr="005B2256">
        <w:rPr>
          <w:rFonts w:ascii="Arial" w:hAnsi="Arial" w:cs="Arial"/>
          <w:lang w:val="en-US"/>
        </w:rPr>
        <w:t xml:space="preserve"> los </w:t>
      </w:r>
      <w:proofErr w:type="spellStart"/>
      <w:r w:rsidRPr="005B2256">
        <w:rPr>
          <w:rFonts w:ascii="Arial" w:hAnsi="Arial" w:cs="Arial"/>
          <w:lang w:val="en-US"/>
        </w:rPr>
        <w:t>métodos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mostrados</w:t>
      </w:r>
      <w:proofErr w:type="spellEnd"/>
      <w:r w:rsidRPr="005B2256">
        <w:rPr>
          <w:rFonts w:ascii="Arial" w:hAnsi="Arial" w:cs="Arial"/>
          <w:lang w:val="en-US"/>
        </w:rPr>
        <w:t xml:space="preserve"> en </w:t>
      </w:r>
      <w:proofErr w:type="spellStart"/>
      <w:r w:rsidRPr="005B2256">
        <w:rPr>
          <w:rFonts w:ascii="Arial" w:hAnsi="Arial" w:cs="Arial"/>
          <w:lang w:val="en-US"/>
        </w:rPr>
        <w:t>clase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para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cuantificar</w:t>
      </w:r>
      <w:proofErr w:type="spellEnd"/>
      <w:r w:rsidRPr="005B2256">
        <w:rPr>
          <w:rFonts w:ascii="Arial" w:hAnsi="Arial" w:cs="Arial"/>
          <w:lang w:val="en-US"/>
        </w:rPr>
        <w:t xml:space="preserve"> el </w:t>
      </w:r>
      <w:proofErr w:type="spellStart"/>
      <w:r w:rsidRPr="005B2256">
        <w:rPr>
          <w:rFonts w:ascii="Arial" w:hAnsi="Arial" w:cs="Arial"/>
          <w:lang w:val="en-US"/>
        </w:rPr>
        <w:t>riesgo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mercado</w:t>
      </w:r>
      <w:proofErr w:type="spellEnd"/>
      <w:r w:rsidRPr="005B2256">
        <w:rPr>
          <w:rFonts w:ascii="Arial" w:hAnsi="Arial" w:cs="Arial"/>
          <w:lang w:val="en-US"/>
        </w:rPr>
        <w:t xml:space="preserve"> de los </w:t>
      </w:r>
      <w:proofErr w:type="spellStart"/>
      <w:r w:rsidRPr="005B2256">
        <w:rPr>
          <w:rFonts w:ascii="Arial" w:hAnsi="Arial" w:cs="Arial"/>
          <w:lang w:val="en-US"/>
        </w:rPr>
        <w:t>activos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financieros</w:t>
      </w:r>
      <w:proofErr w:type="spellEnd"/>
      <w:r w:rsidRPr="005B2256">
        <w:rPr>
          <w:rFonts w:ascii="Arial" w:hAnsi="Arial" w:cs="Arial"/>
          <w:lang w:val="en-US"/>
        </w:rPr>
        <w:t>.</w:t>
      </w:r>
      <w:proofErr w:type="gramEnd"/>
    </w:p>
    <w:p w14:paraId="60D0D094" w14:textId="77777777" w:rsidR="005B2256" w:rsidRPr="005B2256" w:rsidRDefault="005B2256" w:rsidP="005B22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4F40BA4" w14:textId="77777777" w:rsidR="005B2256" w:rsidRDefault="005B2256" w:rsidP="005B22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5B2256">
        <w:rPr>
          <w:rFonts w:ascii="Arial" w:hAnsi="Arial" w:cs="Arial"/>
          <w:lang w:val="en-US"/>
        </w:rPr>
        <w:t xml:space="preserve">1- </w:t>
      </w:r>
      <w:proofErr w:type="spellStart"/>
      <w:r w:rsidRPr="005B2256">
        <w:rPr>
          <w:rFonts w:ascii="Arial" w:hAnsi="Arial" w:cs="Arial"/>
          <w:lang w:val="en-US"/>
        </w:rPr>
        <w:t>Selección</w:t>
      </w:r>
      <w:proofErr w:type="spellEnd"/>
      <w:r w:rsidRPr="005B2256">
        <w:rPr>
          <w:rFonts w:ascii="Arial" w:hAnsi="Arial" w:cs="Arial"/>
          <w:lang w:val="en-US"/>
        </w:rPr>
        <w:t xml:space="preserve"> de variables: </w:t>
      </w:r>
      <w:proofErr w:type="spellStart"/>
      <w:r w:rsidRPr="005B2256">
        <w:rPr>
          <w:rFonts w:ascii="Arial" w:hAnsi="Arial" w:cs="Arial"/>
          <w:lang w:val="en-US"/>
        </w:rPr>
        <w:t>debeis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seleccionar</w:t>
      </w:r>
      <w:proofErr w:type="spellEnd"/>
      <w:r w:rsidRPr="005B2256">
        <w:rPr>
          <w:rFonts w:ascii="Arial" w:hAnsi="Arial" w:cs="Arial"/>
          <w:lang w:val="en-US"/>
        </w:rPr>
        <w:t xml:space="preserve"> 5 </w:t>
      </w:r>
      <w:proofErr w:type="spellStart"/>
      <w:r w:rsidRPr="005B2256">
        <w:rPr>
          <w:rFonts w:ascii="Arial" w:hAnsi="Arial" w:cs="Arial"/>
          <w:lang w:val="en-US"/>
        </w:rPr>
        <w:t>valores</w:t>
      </w:r>
      <w:proofErr w:type="spellEnd"/>
      <w:r w:rsidRPr="005B2256">
        <w:rPr>
          <w:rFonts w:ascii="Arial" w:hAnsi="Arial" w:cs="Arial"/>
          <w:lang w:val="en-US"/>
        </w:rPr>
        <w:t xml:space="preserve">  (</w:t>
      </w:r>
      <w:proofErr w:type="spellStart"/>
      <w:r w:rsidRPr="005B2256">
        <w:rPr>
          <w:rFonts w:ascii="Arial" w:hAnsi="Arial" w:cs="Arial"/>
          <w:lang w:val="en-US"/>
        </w:rPr>
        <w:t>acciones</w:t>
      </w:r>
      <w:proofErr w:type="spellEnd"/>
      <w:r w:rsidRPr="005B2256">
        <w:rPr>
          <w:rFonts w:ascii="Arial" w:hAnsi="Arial" w:cs="Arial"/>
          <w:lang w:val="en-US"/>
        </w:rPr>
        <w:t xml:space="preserve">) del </w:t>
      </w:r>
      <w:proofErr w:type="spellStart"/>
      <w:r w:rsidRPr="005B2256">
        <w:rPr>
          <w:rFonts w:ascii="Arial" w:hAnsi="Arial" w:cs="Arial"/>
          <w:lang w:val="en-US"/>
        </w:rPr>
        <w:t>mercado</w:t>
      </w:r>
      <w:proofErr w:type="spellEnd"/>
      <w:r w:rsidRPr="005B2256">
        <w:rPr>
          <w:rFonts w:ascii="Arial" w:hAnsi="Arial" w:cs="Arial"/>
          <w:lang w:val="en-US"/>
        </w:rPr>
        <w:t xml:space="preserve"> continuo </w:t>
      </w:r>
      <w:proofErr w:type="spellStart"/>
      <w:r w:rsidRPr="005B2256">
        <w:rPr>
          <w:rFonts w:ascii="Arial" w:hAnsi="Arial" w:cs="Arial"/>
          <w:lang w:val="en-US"/>
        </w:rPr>
        <w:t>español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más</w:t>
      </w:r>
      <w:proofErr w:type="spellEnd"/>
      <w:r w:rsidRPr="005B2256">
        <w:rPr>
          <w:rFonts w:ascii="Arial" w:hAnsi="Arial" w:cs="Arial"/>
          <w:lang w:val="en-US"/>
        </w:rPr>
        <w:t xml:space="preserve"> el ibex 35 y </w:t>
      </w:r>
      <w:proofErr w:type="spellStart"/>
      <w:r w:rsidRPr="005B2256">
        <w:rPr>
          <w:rFonts w:ascii="Arial" w:hAnsi="Arial" w:cs="Arial"/>
          <w:lang w:val="en-US"/>
        </w:rPr>
        <w:t>bajar</w:t>
      </w:r>
      <w:proofErr w:type="spellEnd"/>
      <w:r w:rsidRPr="005B2256">
        <w:rPr>
          <w:rFonts w:ascii="Arial" w:hAnsi="Arial" w:cs="Arial"/>
          <w:lang w:val="en-US"/>
        </w:rPr>
        <w:t xml:space="preserve"> la </w:t>
      </w:r>
      <w:proofErr w:type="spellStart"/>
      <w:r w:rsidRPr="005B2256">
        <w:rPr>
          <w:rFonts w:ascii="Arial" w:hAnsi="Arial" w:cs="Arial"/>
          <w:lang w:val="en-US"/>
        </w:rPr>
        <w:t>serie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completa</w:t>
      </w:r>
      <w:proofErr w:type="spellEnd"/>
      <w:r w:rsidRPr="005B2256">
        <w:rPr>
          <w:rFonts w:ascii="Arial" w:hAnsi="Arial" w:cs="Arial"/>
          <w:lang w:val="en-US"/>
        </w:rPr>
        <w:t xml:space="preserve">. </w:t>
      </w:r>
      <w:proofErr w:type="gramStart"/>
      <w:r w:rsidRPr="005B2256">
        <w:rPr>
          <w:rFonts w:ascii="Arial" w:hAnsi="Arial" w:cs="Arial"/>
          <w:lang w:val="en-US"/>
        </w:rPr>
        <w:t xml:space="preserve">Para el </w:t>
      </w:r>
      <w:proofErr w:type="spellStart"/>
      <w:r w:rsidRPr="005B2256">
        <w:rPr>
          <w:rFonts w:ascii="Arial" w:hAnsi="Arial" w:cs="Arial"/>
          <w:lang w:val="en-US"/>
        </w:rPr>
        <w:t>punto</w:t>
      </w:r>
      <w:proofErr w:type="spellEnd"/>
      <w:r w:rsidRPr="005B2256">
        <w:rPr>
          <w:rFonts w:ascii="Arial" w:hAnsi="Arial" w:cs="Arial"/>
          <w:lang w:val="en-US"/>
        </w:rPr>
        <w:t xml:space="preserve"> 2 y 3 se </w:t>
      </w:r>
      <w:proofErr w:type="spellStart"/>
      <w:r w:rsidRPr="005B2256">
        <w:rPr>
          <w:rFonts w:ascii="Arial" w:hAnsi="Arial" w:cs="Arial"/>
          <w:lang w:val="en-US"/>
        </w:rPr>
        <w:t>utilizarán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las</w:t>
      </w:r>
      <w:proofErr w:type="spellEnd"/>
      <w:r w:rsidRPr="005B2256">
        <w:rPr>
          <w:rFonts w:ascii="Arial" w:hAnsi="Arial" w:cs="Arial"/>
          <w:lang w:val="en-US"/>
        </w:rPr>
        <w:t xml:space="preserve"> series </w:t>
      </w:r>
      <w:proofErr w:type="spellStart"/>
      <w:r w:rsidRPr="005B2256">
        <w:rPr>
          <w:rFonts w:ascii="Arial" w:hAnsi="Arial" w:cs="Arial"/>
          <w:lang w:val="en-US"/>
        </w:rPr>
        <w:t>temporales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completas</w:t>
      </w:r>
      <w:proofErr w:type="spellEnd"/>
      <w:r w:rsidRPr="005B2256">
        <w:rPr>
          <w:rFonts w:ascii="Arial" w:hAnsi="Arial" w:cs="Arial"/>
          <w:lang w:val="en-US"/>
        </w:rPr>
        <w:t xml:space="preserve"> hasta el 30 de </w:t>
      </w:r>
      <w:proofErr w:type="spellStart"/>
      <w:r w:rsidRPr="005B2256">
        <w:rPr>
          <w:rFonts w:ascii="Arial" w:hAnsi="Arial" w:cs="Arial"/>
          <w:lang w:val="en-US"/>
        </w:rPr>
        <w:t>septiembre</w:t>
      </w:r>
      <w:proofErr w:type="spellEnd"/>
      <w:r w:rsidRPr="005B2256">
        <w:rPr>
          <w:rFonts w:ascii="Arial" w:hAnsi="Arial" w:cs="Arial"/>
          <w:lang w:val="en-US"/>
        </w:rPr>
        <w:t xml:space="preserve"> de 2015.</w:t>
      </w:r>
      <w:proofErr w:type="gramEnd"/>
      <w:r w:rsidRPr="005B2256">
        <w:rPr>
          <w:rFonts w:ascii="Arial" w:hAnsi="Arial" w:cs="Arial"/>
          <w:lang w:val="en-US"/>
        </w:rPr>
        <w:t xml:space="preserve"> </w:t>
      </w:r>
      <w:proofErr w:type="gramStart"/>
      <w:r w:rsidRPr="005B2256">
        <w:rPr>
          <w:rFonts w:ascii="Arial" w:hAnsi="Arial" w:cs="Arial"/>
          <w:lang w:val="en-US"/>
        </w:rPr>
        <w:t>el</w:t>
      </w:r>
      <w:proofErr w:type="gram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mes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octubre</w:t>
      </w:r>
      <w:proofErr w:type="spellEnd"/>
      <w:r w:rsidRPr="005B2256">
        <w:rPr>
          <w:rFonts w:ascii="Arial" w:hAnsi="Arial" w:cs="Arial"/>
          <w:lang w:val="en-US"/>
        </w:rPr>
        <w:t xml:space="preserve"> se </w:t>
      </w:r>
      <w:proofErr w:type="spellStart"/>
      <w:r w:rsidRPr="005B2256">
        <w:rPr>
          <w:rFonts w:ascii="Arial" w:hAnsi="Arial" w:cs="Arial"/>
          <w:lang w:val="en-US"/>
        </w:rPr>
        <w:t>reservará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para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hacer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predicciones</w:t>
      </w:r>
      <w:proofErr w:type="spellEnd"/>
      <w:r w:rsidRPr="005B2256">
        <w:rPr>
          <w:rFonts w:ascii="Arial" w:hAnsi="Arial" w:cs="Arial"/>
          <w:lang w:val="en-US"/>
        </w:rPr>
        <w:t> </w:t>
      </w:r>
    </w:p>
    <w:p w14:paraId="45DE9B0D" w14:textId="77777777" w:rsidR="005B2256" w:rsidRPr="005B2256" w:rsidRDefault="005B2256" w:rsidP="005B22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16F7269" w14:textId="77777777" w:rsidR="005B2256" w:rsidRDefault="005B2256" w:rsidP="005B22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5B2256">
        <w:rPr>
          <w:rFonts w:ascii="Arial" w:hAnsi="Arial" w:cs="Arial"/>
          <w:lang w:val="en-US"/>
        </w:rPr>
        <w:t>2.-</w:t>
      </w:r>
      <w:proofErr w:type="gramEnd"/>
      <w:r w:rsidRPr="005B2256">
        <w:rPr>
          <w:rFonts w:ascii="Arial" w:hAnsi="Arial" w:cs="Arial"/>
          <w:lang w:val="en-US"/>
        </w:rPr>
        <w:t xml:space="preserve"> ¿Son los </w:t>
      </w:r>
      <w:proofErr w:type="spellStart"/>
      <w:r w:rsidRPr="005B2256">
        <w:rPr>
          <w:rFonts w:ascii="Arial" w:hAnsi="Arial" w:cs="Arial"/>
          <w:lang w:val="en-US"/>
        </w:rPr>
        <w:t>mercados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estos</w:t>
      </w:r>
      <w:proofErr w:type="spellEnd"/>
      <w:r w:rsidRPr="005B2256">
        <w:rPr>
          <w:rFonts w:ascii="Arial" w:hAnsi="Arial" w:cs="Arial"/>
          <w:lang w:val="en-US"/>
        </w:rPr>
        <w:t xml:space="preserve"> 6 </w:t>
      </w:r>
      <w:proofErr w:type="spellStart"/>
      <w:r w:rsidRPr="005B2256">
        <w:rPr>
          <w:rFonts w:ascii="Arial" w:hAnsi="Arial" w:cs="Arial"/>
          <w:lang w:val="en-US"/>
        </w:rPr>
        <w:t>valores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eficientes</w:t>
      </w:r>
      <w:proofErr w:type="spellEnd"/>
      <w:r w:rsidRPr="005B2256">
        <w:rPr>
          <w:rFonts w:ascii="Arial" w:hAnsi="Arial" w:cs="Arial"/>
          <w:lang w:val="en-US"/>
        </w:rPr>
        <w:t>?</w:t>
      </w:r>
    </w:p>
    <w:p w14:paraId="6DD26853" w14:textId="77777777" w:rsidR="005B2256" w:rsidRPr="005B2256" w:rsidRDefault="005B2256" w:rsidP="005B22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B850C33" w14:textId="77777777" w:rsidR="005B2256" w:rsidRDefault="005B2256" w:rsidP="005B22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5B2256">
        <w:rPr>
          <w:rFonts w:ascii="Arial" w:hAnsi="Arial" w:cs="Arial"/>
          <w:lang w:val="en-US"/>
        </w:rPr>
        <w:t>3.-</w:t>
      </w:r>
      <w:proofErr w:type="gramEnd"/>
      <w:r w:rsidRPr="005B2256">
        <w:rPr>
          <w:rFonts w:ascii="Arial" w:hAnsi="Arial" w:cs="Arial"/>
          <w:lang w:val="en-US"/>
        </w:rPr>
        <w:t xml:space="preserve"> ¿Se </w:t>
      </w:r>
      <w:proofErr w:type="spellStart"/>
      <w:r w:rsidRPr="005B2256">
        <w:rPr>
          <w:rFonts w:ascii="Arial" w:hAnsi="Arial" w:cs="Arial"/>
          <w:lang w:val="en-US"/>
        </w:rPr>
        <w:t>puede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modelizar</w:t>
      </w:r>
      <w:proofErr w:type="spellEnd"/>
      <w:r w:rsidRPr="005B2256">
        <w:rPr>
          <w:rFonts w:ascii="Arial" w:hAnsi="Arial" w:cs="Arial"/>
          <w:lang w:val="en-US"/>
        </w:rPr>
        <w:t xml:space="preserve"> la </w:t>
      </w:r>
      <w:proofErr w:type="spellStart"/>
      <w:r w:rsidRPr="005B2256">
        <w:rPr>
          <w:rFonts w:ascii="Arial" w:hAnsi="Arial" w:cs="Arial"/>
          <w:lang w:val="en-US"/>
        </w:rPr>
        <w:t>serie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rendimientos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diarios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estos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valores</w:t>
      </w:r>
      <w:proofErr w:type="spellEnd"/>
      <w:r w:rsidRPr="005B2256">
        <w:rPr>
          <w:rFonts w:ascii="Arial" w:hAnsi="Arial" w:cs="Arial"/>
          <w:lang w:val="en-US"/>
        </w:rPr>
        <w:t xml:space="preserve">?. </w:t>
      </w:r>
      <w:proofErr w:type="gramStart"/>
      <w:r w:rsidRPr="005B2256">
        <w:rPr>
          <w:rFonts w:ascii="Arial" w:hAnsi="Arial" w:cs="Arial"/>
          <w:lang w:val="en-US"/>
        </w:rPr>
        <w:t>¿</w:t>
      </w:r>
      <w:proofErr w:type="spellStart"/>
      <w:r w:rsidRPr="005B2256">
        <w:rPr>
          <w:rFonts w:ascii="Arial" w:hAnsi="Arial" w:cs="Arial"/>
          <w:lang w:val="en-US"/>
        </w:rPr>
        <w:t>Que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modelo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predice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mejor</w:t>
      </w:r>
      <w:proofErr w:type="spellEnd"/>
      <w:r w:rsidRPr="005B2256">
        <w:rPr>
          <w:rFonts w:ascii="Arial" w:hAnsi="Arial" w:cs="Arial"/>
          <w:lang w:val="en-US"/>
        </w:rPr>
        <w:t xml:space="preserve"> (</w:t>
      </w:r>
      <w:proofErr w:type="spellStart"/>
      <w:r w:rsidRPr="005B2256">
        <w:rPr>
          <w:rFonts w:ascii="Arial" w:hAnsi="Arial" w:cs="Arial"/>
          <w:lang w:val="en-US"/>
        </w:rPr>
        <w:t>utiliazando</w:t>
      </w:r>
      <w:proofErr w:type="spellEnd"/>
      <w:r w:rsidRPr="005B2256">
        <w:rPr>
          <w:rFonts w:ascii="Arial" w:hAnsi="Arial" w:cs="Arial"/>
          <w:lang w:val="en-US"/>
        </w:rPr>
        <w:t xml:space="preserve"> el error </w:t>
      </w:r>
      <w:proofErr w:type="spellStart"/>
      <w:r w:rsidRPr="005B2256">
        <w:rPr>
          <w:rFonts w:ascii="Arial" w:hAnsi="Arial" w:cs="Arial"/>
          <w:lang w:val="en-US"/>
        </w:rPr>
        <w:t>cuadrático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medio</w:t>
      </w:r>
      <w:proofErr w:type="spellEnd"/>
      <w:r w:rsidRPr="005B2256">
        <w:rPr>
          <w:rFonts w:ascii="Arial" w:hAnsi="Arial" w:cs="Arial"/>
          <w:lang w:val="en-US"/>
        </w:rPr>
        <w:t>)?</w:t>
      </w:r>
      <w:proofErr w:type="gramEnd"/>
    </w:p>
    <w:p w14:paraId="3BF92865" w14:textId="77777777" w:rsidR="005B2256" w:rsidRPr="005B2256" w:rsidRDefault="005B2256" w:rsidP="005B22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A31C324" w14:textId="77777777" w:rsidR="005B2256" w:rsidRDefault="005B2256" w:rsidP="005B22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5B2256">
        <w:rPr>
          <w:rFonts w:ascii="Arial" w:hAnsi="Arial" w:cs="Arial"/>
          <w:lang w:val="en-US"/>
        </w:rPr>
        <w:t>4.-</w:t>
      </w:r>
      <w:proofErr w:type="gram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Utilizando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información</w:t>
      </w:r>
      <w:proofErr w:type="spellEnd"/>
      <w:r w:rsidRPr="005B2256">
        <w:rPr>
          <w:rFonts w:ascii="Arial" w:hAnsi="Arial" w:cs="Arial"/>
          <w:lang w:val="en-US"/>
        </w:rPr>
        <w:t xml:space="preserve"> de los dos </w:t>
      </w:r>
      <w:proofErr w:type="spellStart"/>
      <w:r w:rsidRPr="005B2256">
        <w:rPr>
          <w:rFonts w:ascii="Arial" w:hAnsi="Arial" w:cs="Arial"/>
          <w:lang w:val="en-US"/>
        </w:rPr>
        <w:t>últimos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años</w:t>
      </w:r>
      <w:proofErr w:type="spellEnd"/>
      <w:r w:rsidRPr="005B2256">
        <w:rPr>
          <w:rFonts w:ascii="Arial" w:hAnsi="Arial" w:cs="Arial"/>
          <w:lang w:val="en-US"/>
        </w:rPr>
        <w:t>. ¿</w:t>
      </w:r>
      <w:proofErr w:type="spellStart"/>
      <w:proofErr w:type="gramStart"/>
      <w:r w:rsidRPr="005B2256">
        <w:rPr>
          <w:rFonts w:ascii="Arial" w:hAnsi="Arial" w:cs="Arial"/>
          <w:lang w:val="en-US"/>
        </w:rPr>
        <w:t>cual</w:t>
      </w:r>
      <w:proofErr w:type="spellEnd"/>
      <w:proofErr w:type="gram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es</w:t>
      </w:r>
      <w:proofErr w:type="spellEnd"/>
      <w:r w:rsidRPr="005B2256">
        <w:rPr>
          <w:rFonts w:ascii="Arial" w:hAnsi="Arial" w:cs="Arial"/>
          <w:lang w:val="en-US"/>
        </w:rPr>
        <w:t xml:space="preserve"> la </w:t>
      </w:r>
      <w:proofErr w:type="spellStart"/>
      <w:r w:rsidRPr="005B2256">
        <w:rPr>
          <w:rFonts w:ascii="Arial" w:hAnsi="Arial" w:cs="Arial"/>
          <w:lang w:val="en-US"/>
        </w:rPr>
        <w:t>mejor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cartera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que</w:t>
      </w:r>
      <w:proofErr w:type="spellEnd"/>
      <w:r w:rsidRPr="005B2256">
        <w:rPr>
          <w:rFonts w:ascii="Arial" w:hAnsi="Arial" w:cs="Arial"/>
          <w:lang w:val="en-US"/>
        </w:rPr>
        <w:t xml:space="preserve"> se </w:t>
      </w:r>
      <w:proofErr w:type="spellStart"/>
      <w:r w:rsidRPr="005B2256">
        <w:rPr>
          <w:rFonts w:ascii="Arial" w:hAnsi="Arial" w:cs="Arial"/>
          <w:lang w:val="en-US"/>
        </w:rPr>
        <w:t>puede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formar</w:t>
      </w:r>
      <w:proofErr w:type="spellEnd"/>
      <w:r w:rsidRPr="005B2256">
        <w:rPr>
          <w:rFonts w:ascii="Arial" w:hAnsi="Arial" w:cs="Arial"/>
          <w:lang w:val="en-US"/>
        </w:rPr>
        <w:t xml:space="preserve"> con </w:t>
      </w:r>
      <w:proofErr w:type="spellStart"/>
      <w:r w:rsidRPr="005B2256">
        <w:rPr>
          <w:rFonts w:ascii="Arial" w:hAnsi="Arial" w:cs="Arial"/>
          <w:lang w:val="en-US"/>
        </w:rPr>
        <w:t>esos</w:t>
      </w:r>
      <w:proofErr w:type="spellEnd"/>
      <w:r w:rsidRPr="005B2256">
        <w:rPr>
          <w:rFonts w:ascii="Arial" w:hAnsi="Arial" w:cs="Arial"/>
          <w:lang w:val="en-US"/>
        </w:rPr>
        <w:t xml:space="preserve"> 5 </w:t>
      </w:r>
      <w:proofErr w:type="spellStart"/>
      <w:r w:rsidRPr="005B2256">
        <w:rPr>
          <w:rFonts w:ascii="Arial" w:hAnsi="Arial" w:cs="Arial"/>
          <w:lang w:val="en-US"/>
        </w:rPr>
        <w:t>valores</w:t>
      </w:r>
      <w:proofErr w:type="spellEnd"/>
      <w:r w:rsidRPr="005B2256">
        <w:rPr>
          <w:rFonts w:ascii="Arial" w:hAnsi="Arial" w:cs="Arial"/>
          <w:lang w:val="en-US"/>
        </w:rPr>
        <w:t xml:space="preserve">?. </w:t>
      </w:r>
      <w:proofErr w:type="spellStart"/>
      <w:r w:rsidRPr="005B2256">
        <w:rPr>
          <w:rFonts w:ascii="Arial" w:hAnsi="Arial" w:cs="Arial"/>
          <w:lang w:val="en-US"/>
        </w:rPr>
        <w:t>Suponga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para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ello</w:t>
      </w:r>
      <w:proofErr w:type="spellEnd"/>
      <w:r w:rsidRPr="005B2256">
        <w:rPr>
          <w:rFonts w:ascii="Arial" w:hAnsi="Arial" w:cs="Arial"/>
          <w:lang w:val="en-US"/>
        </w:rPr>
        <w:t xml:space="preserve"> dos </w:t>
      </w:r>
      <w:proofErr w:type="spellStart"/>
      <w:r w:rsidRPr="005B2256">
        <w:rPr>
          <w:rFonts w:ascii="Arial" w:hAnsi="Arial" w:cs="Arial"/>
          <w:lang w:val="en-US"/>
        </w:rPr>
        <w:t>posibilidades</w:t>
      </w:r>
      <w:proofErr w:type="spellEnd"/>
      <w:r w:rsidRPr="005B2256">
        <w:rPr>
          <w:rFonts w:ascii="Arial" w:hAnsi="Arial" w:cs="Arial"/>
          <w:lang w:val="en-US"/>
        </w:rPr>
        <w:t xml:space="preserve">, </w:t>
      </w:r>
      <w:proofErr w:type="spellStart"/>
      <w:r w:rsidRPr="005B2256">
        <w:rPr>
          <w:rFonts w:ascii="Arial" w:hAnsi="Arial" w:cs="Arial"/>
          <w:lang w:val="en-US"/>
        </w:rPr>
        <w:t>que</w:t>
      </w:r>
      <w:proofErr w:type="spellEnd"/>
      <w:r w:rsidRPr="005B2256">
        <w:rPr>
          <w:rFonts w:ascii="Arial" w:hAnsi="Arial" w:cs="Arial"/>
          <w:lang w:val="en-US"/>
        </w:rPr>
        <w:t xml:space="preserve"> los </w:t>
      </w:r>
      <w:proofErr w:type="spellStart"/>
      <w:r w:rsidRPr="005B2256">
        <w:rPr>
          <w:rFonts w:ascii="Arial" w:hAnsi="Arial" w:cs="Arial"/>
          <w:lang w:val="en-US"/>
        </w:rPr>
        <w:t>agentes</w:t>
      </w:r>
      <w:proofErr w:type="spellEnd"/>
      <w:r w:rsidRPr="005B2256">
        <w:rPr>
          <w:rFonts w:ascii="Arial" w:hAnsi="Arial" w:cs="Arial"/>
          <w:lang w:val="en-US"/>
        </w:rPr>
        <w:t xml:space="preserve"> son </w:t>
      </w:r>
      <w:proofErr w:type="spellStart"/>
      <w:r w:rsidRPr="005B2256">
        <w:rPr>
          <w:rFonts w:ascii="Arial" w:hAnsi="Arial" w:cs="Arial"/>
          <w:lang w:val="en-US"/>
        </w:rPr>
        <w:t>aversos</w:t>
      </w:r>
      <w:proofErr w:type="spellEnd"/>
      <w:r w:rsidRPr="005B2256">
        <w:rPr>
          <w:rFonts w:ascii="Arial" w:hAnsi="Arial" w:cs="Arial"/>
          <w:lang w:val="en-US"/>
        </w:rPr>
        <w:t xml:space="preserve"> al </w:t>
      </w:r>
      <w:proofErr w:type="spellStart"/>
      <w:r w:rsidRPr="005B2256">
        <w:rPr>
          <w:rFonts w:ascii="Arial" w:hAnsi="Arial" w:cs="Arial"/>
          <w:lang w:val="en-US"/>
        </w:rPr>
        <w:t>riesgos</w:t>
      </w:r>
      <w:proofErr w:type="spellEnd"/>
      <w:r w:rsidRPr="005B2256">
        <w:rPr>
          <w:rFonts w:ascii="Arial" w:hAnsi="Arial" w:cs="Arial"/>
          <w:lang w:val="en-US"/>
        </w:rPr>
        <w:t xml:space="preserve"> y no </w:t>
      </w:r>
      <w:proofErr w:type="spellStart"/>
      <w:r w:rsidRPr="005B2256">
        <w:rPr>
          <w:rFonts w:ascii="Arial" w:hAnsi="Arial" w:cs="Arial"/>
          <w:lang w:val="en-US"/>
        </w:rPr>
        <w:t>tienen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otras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alternativas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inversión</w:t>
      </w:r>
      <w:proofErr w:type="spellEnd"/>
      <w:r w:rsidRPr="005B2256">
        <w:rPr>
          <w:rFonts w:ascii="Arial" w:hAnsi="Arial" w:cs="Arial"/>
          <w:lang w:val="en-US"/>
        </w:rPr>
        <w:t xml:space="preserve"> (</w:t>
      </w:r>
      <w:proofErr w:type="spellStart"/>
      <w:r w:rsidRPr="005B2256">
        <w:rPr>
          <w:rFonts w:ascii="Arial" w:hAnsi="Arial" w:cs="Arial"/>
          <w:lang w:val="en-US"/>
        </w:rPr>
        <w:t>es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deseable</w:t>
      </w:r>
      <w:proofErr w:type="spellEnd"/>
      <w:r w:rsidRPr="005B2256">
        <w:rPr>
          <w:rFonts w:ascii="Arial" w:hAnsi="Arial" w:cs="Arial"/>
          <w:lang w:val="en-US"/>
        </w:rPr>
        <w:t xml:space="preserve"> la </w:t>
      </w:r>
      <w:proofErr w:type="spellStart"/>
      <w:r w:rsidRPr="005B2256">
        <w:rPr>
          <w:rFonts w:ascii="Arial" w:hAnsi="Arial" w:cs="Arial"/>
          <w:lang w:val="en-US"/>
        </w:rPr>
        <w:t>cartera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menor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riesgo</w:t>
      </w:r>
      <w:proofErr w:type="spellEnd"/>
      <w:r w:rsidRPr="005B2256">
        <w:rPr>
          <w:rFonts w:ascii="Arial" w:hAnsi="Arial" w:cs="Arial"/>
          <w:lang w:val="en-US"/>
        </w:rPr>
        <w:t xml:space="preserve">); y en </w:t>
      </w:r>
      <w:proofErr w:type="spellStart"/>
      <w:r w:rsidRPr="005B2256">
        <w:rPr>
          <w:rFonts w:ascii="Arial" w:hAnsi="Arial" w:cs="Arial"/>
          <w:lang w:val="en-US"/>
        </w:rPr>
        <w:t>segundo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lugar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que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existe</w:t>
      </w:r>
      <w:proofErr w:type="spellEnd"/>
      <w:r w:rsidRPr="005B2256">
        <w:rPr>
          <w:rFonts w:ascii="Arial" w:hAnsi="Arial" w:cs="Arial"/>
          <w:lang w:val="en-US"/>
        </w:rPr>
        <w:t xml:space="preserve"> la </w:t>
      </w:r>
      <w:proofErr w:type="spellStart"/>
      <w:r w:rsidRPr="005B2256">
        <w:rPr>
          <w:rFonts w:ascii="Arial" w:hAnsi="Arial" w:cs="Arial"/>
          <w:lang w:val="en-US"/>
        </w:rPr>
        <w:t>posibilidad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invertir</w:t>
      </w:r>
      <w:proofErr w:type="spellEnd"/>
      <w:r w:rsidRPr="005B2256">
        <w:rPr>
          <w:rFonts w:ascii="Arial" w:hAnsi="Arial" w:cs="Arial"/>
          <w:lang w:val="en-US"/>
        </w:rPr>
        <w:t xml:space="preserve"> (o </w:t>
      </w:r>
      <w:proofErr w:type="spellStart"/>
      <w:r w:rsidRPr="005B2256">
        <w:rPr>
          <w:rFonts w:ascii="Arial" w:hAnsi="Arial" w:cs="Arial"/>
          <w:lang w:val="en-US"/>
        </w:rPr>
        <w:t>endeudarse</w:t>
      </w:r>
      <w:proofErr w:type="spellEnd"/>
      <w:r w:rsidRPr="005B2256">
        <w:rPr>
          <w:rFonts w:ascii="Arial" w:hAnsi="Arial" w:cs="Arial"/>
          <w:lang w:val="en-US"/>
        </w:rPr>
        <w:t xml:space="preserve">) a </w:t>
      </w:r>
      <w:proofErr w:type="gramStart"/>
      <w:r w:rsidRPr="005B2256">
        <w:rPr>
          <w:rFonts w:ascii="Arial" w:hAnsi="Arial" w:cs="Arial"/>
          <w:lang w:val="en-US"/>
        </w:rPr>
        <w:t>un</w:t>
      </w:r>
      <w:proofErr w:type="gram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tipo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interés</w:t>
      </w:r>
      <w:proofErr w:type="spellEnd"/>
      <w:r w:rsidRPr="005B2256">
        <w:rPr>
          <w:rFonts w:ascii="Arial" w:hAnsi="Arial" w:cs="Arial"/>
          <w:lang w:val="en-US"/>
        </w:rPr>
        <w:t xml:space="preserve"> sin </w:t>
      </w:r>
      <w:proofErr w:type="spellStart"/>
      <w:r w:rsidRPr="005B2256">
        <w:rPr>
          <w:rFonts w:ascii="Arial" w:hAnsi="Arial" w:cs="Arial"/>
          <w:lang w:val="en-US"/>
        </w:rPr>
        <w:t>riesgo</w:t>
      </w:r>
      <w:proofErr w:type="spellEnd"/>
      <w:r w:rsidRPr="005B2256">
        <w:rPr>
          <w:rFonts w:ascii="Arial" w:hAnsi="Arial" w:cs="Arial"/>
          <w:lang w:val="en-US"/>
        </w:rPr>
        <w:t xml:space="preserve"> del 0.5%. ¿</w:t>
      </w:r>
      <w:proofErr w:type="spellStart"/>
      <w:r w:rsidRPr="005B2256">
        <w:rPr>
          <w:rFonts w:ascii="Arial" w:hAnsi="Arial" w:cs="Arial"/>
          <w:lang w:val="en-US"/>
        </w:rPr>
        <w:t>Cómo</w:t>
      </w:r>
      <w:proofErr w:type="spellEnd"/>
      <w:r w:rsidRPr="005B2256">
        <w:rPr>
          <w:rFonts w:ascii="Arial" w:hAnsi="Arial" w:cs="Arial"/>
          <w:lang w:val="en-US"/>
        </w:rPr>
        <w:t xml:space="preserve"> se </w:t>
      </w:r>
      <w:proofErr w:type="spellStart"/>
      <w:r w:rsidRPr="005B2256">
        <w:rPr>
          <w:rFonts w:ascii="Arial" w:hAnsi="Arial" w:cs="Arial"/>
          <w:lang w:val="en-US"/>
        </w:rPr>
        <w:t>comportan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estas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carteras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durante</w:t>
      </w:r>
      <w:proofErr w:type="spellEnd"/>
      <w:r w:rsidRPr="005B2256">
        <w:rPr>
          <w:rFonts w:ascii="Arial" w:hAnsi="Arial" w:cs="Arial"/>
          <w:lang w:val="en-US"/>
        </w:rPr>
        <w:t xml:space="preserve"> el </w:t>
      </w:r>
      <w:proofErr w:type="spellStart"/>
      <w:r w:rsidRPr="005B2256">
        <w:rPr>
          <w:rFonts w:ascii="Arial" w:hAnsi="Arial" w:cs="Arial"/>
          <w:lang w:val="en-US"/>
        </w:rPr>
        <w:t>mes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octubre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mejor</w:t>
      </w:r>
      <w:proofErr w:type="spellEnd"/>
      <w:r w:rsidRPr="005B2256">
        <w:rPr>
          <w:rFonts w:ascii="Arial" w:hAnsi="Arial" w:cs="Arial"/>
          <w:lang w:val="en-US"/>
        </w:rPr>
        <w:t xml:space="preserve"> o </w:t>
      </w:r>
      <w:proofErr w:type="spellStart"/>
      <w:r w:rsidRPr="005B2256">
        <w:rPr>
          <w:rFonts w:ascii="Arial" w:hAnsi="Arial" w:cs="Arial"/>
          <w:lang w:val="en-US"/>
        </w:rPr>
        <w:t>peor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que</w:t>
      </w:r>
      <w:proofErr w:type="spellEnd"/>
      <w:r w:rsidRPr="005B2256">
        <w:rPr>
          <w:rFonts w:ascii="Arial" w:hAnsi="Arial" w:cs="Arial"/>
          <w:lang w:val="en-US"/>
        </w:rPr>
        <w:t xml:space="preserve"> el ibex</w:t>
      </w:r>
      <w:proofErr w:type="gramStart"/>
      <w:r w:rsidRPr="005B2256">
        <w:rPr>
          <w:rFonts w:ascii="Arial" w:hAnsi="Arial" w:cs="Arial"/>
          <w:lang w:val="en-US"/>
        </w:rPr>
        <w:t>?.</w:t>
      </w:r>
      <w:proofErr w:type="gramEnd"/>
      <w:r w:rsidRPr="005B2256">
        <w:rPr>
          <w:rFonts w:ascii="Arial" w:hAnsi="Arial" w:cs="Arial"/>
          <w:lang w:val="en-US"/>
        </w:rPr>
        <w:t xml:space="preserve"> </w:t>
      </w:r>
      <w:proofErr w:type="gramStart"/>
      <w:r w:rsidRPr="005B2256">
        <w:rPr>
          <w:rFonts w:ascii="Arial" w:hAnsi="Arial" w:cs="Arial"/>
          <w:lang w:val="en-US"/>
        </w:rPr>
        <w:t>¿</w:t>
      </w:r>
      <w:proofErr w:type="spellStart"/>
      <w:r w:rsidRPr="005B2256">
        <w:rPr>
          <w:rFonts w:ascii="Arial" w:hAnsi="Arial" w:cs="Arial"/>
          <w:lang w:val="en-US"/>
        </w:rPr>
        <w:t>Cual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es</w:t>
      </w:r>
      <w:proofErr w:type="spellEnd"/>
      <w:r w:rsidRPr="005B2256">
        <w:rPr>
          <w:rFonts w:ascii="Arial" w:hAnsi="Arial" w:cs="Arial"/>
          <w:lang w:val="en-US"/>
        </w:rPr>
        <w:t xml:space="preserve"> la beta de los 5 </w:t>
      </w:r>
      <w:proofErr w:type="spellStart"/>
      <w:r w:rsidRPr="005B2256">
        <w:rPr>
          <w:rFonts w:ascii="Arial" w:hAnsi="Arial" w:cs="Arial"/>
          <w:lang w:val="en-US"/>
        </w:rPr>
        <w:t>valores</w:t>
      </w:r>
      <w:proofErr w:type="spellEnd"/>
      <w:r w:rsidRPr="005B2256">
        <w:rPr>
          <w:rFonts w:ascii="Arial" w:hAnsi="Arial" w:cs="Arial"/>
          <w:lang w:val="en-US"/>
        </w:rPr>
        <w:t>?</w:t>
      </w:r>
      <w:proofErr w:type="gramEnd"/>
      <w:r w:rsidRPr="005B2256">
        <w:rPr>
          <w:rFonts w:ascii="Arial" w:hAnsi="Arial" w:cs="Arial"/>
          <w:lang w:val="en-US"/>
        </w:rPr>
        <w:t xml:space="preserve"> ¿</w:t>
      </w:r>
      <w:proofErr w:type="gramStart"/>
      <w:r w:rsidRPr="005B2256">
        <w:rPr>
          <w:rFonts w:ascii="Arial" w:hAnsi="Arial" w:cs="Arial"/>
          <w:lang w:val="en-US"/>
        </w:rPr>
        <w:t>y</w:t>
      </w:r>
      <w:proofErr w:type="gramEnd"/>
      <w:r w:rsidRPr="005B2256">
        <w:rPr>
          <w:rFonts w:ascii="Arial" w:hAnsi="Arial" w:cs="Arial"/>
          <w:lang w:val="en-US"/>
        </w:rPr>
        <w:t xml:space="preserve"> la beta de la </w:t>
      </w:r>
      <w:proofErr w:type="spellStart"/>
      <w:r w:rsidRPr="005B2256">
        <w:rPr>
          <w:rFonts w:ascii="Arial" w:hAnsi="Arial" w:cs="Arial"/>
          <w:lang w:val="en-US"/>
        </w:rPr>
        <w:t>cartera</w:t>
      </w:r>
      <w:proofErr w:type="spellEnd"/>
      <w:r w:rsidRPr="005B2256">
        <w:rPr>
          <w:rFonts w:ascii="Arial" w:hAnsi="Arial" w:cs="Arial"/>
          <w:lang w:val="en-US"/>
        </w:rPr>
        <w:t>?, ¿</w:t>
      </w:r>
      <w:proofErr w:type="spellStart"/>
      <w:r w:rsidRPr="005B2256">
        <w:rPr>
          <w:rFonts w:ascii="Arial" w:hAnsi="Arial" w:cs="Arial"/>
          <w:lang w:val="en-US"/>
        </w:rPr>
        <w:t>cual</w:t>
      </w:r>
      <w:proofErr w:type="spellEnd"/>
      <w:r w:rsidRPr="005B2256">
        <w:rPr>
          <w:rFonts w:ascii="Arial" w:hAnsi="Arial" w:cs="Arial"/>
          <w:lang w:val="en-US"/>
        </w:rPr>
        <w:t xml:space="preserve"> de los </w:t>
      </w:r>
      <w:proofErr w:type="spellStart"/>
      <w:r w:rsidRPr="005B2256">
        <w:rPr>
          <w:rFonts w:ascii="Arial" w:hAnsi="Arial" w:cs="Arial"/>
          <w:lang w:val="en-US"/>
        </w:rPr>
        <w:t>cinco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valores</w:t>
      </w:r>
      <w:proofErr w:type="spellEnd"/>
      <w:r w:rsidRPr="005B2256">
        <w:rPr>
          <w:rFonts w:ascii="Arial" w:hAnsi="Arial" w:cs="Arial"/>
          <w:lang w:val="en-US"/>
        </w:rPr>
        <w:t xml:space="preserve"> ha </w:t>
      </w:r>
      <w:proofErr w:type="spellStart"/>
      <w:r w:rsidRPr="005B2256">
        <w:rPr>
          <w:rFonts w:ascii="Arial" w:hAnsi="Arial" w:cs="Arial"/>
          <w:lang w:val="en-US"/>
        </w:rPr>
        <w:t>tenido</w:t>
      </w:r>
      <w:proofErr w:type="spellEnd"/>
      <w:r w:rsidRPr="005B2256">
        <w:rPr>
          <w:rFonts w:ascii="Arial" w:hAnsi="Arial" w:cs="Arial"/>
          <w:lang w:val="en-US"/>
        </w:rPr>
        <w:t xml:space="preserve"> un </w:t>
      </w:r>
      <w:proofErr w:type="spellStart"/>
      <w:r w:rsidRPr="005B2256">
        <w:rPr>
          <w:rFonts w:ascii="Arial" w:hAnsi="Arial" w:cs="Arial"/>
          <w:lang w:val="en-US"/>
        </w:rPr>
        <w:t>comportamiento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mejor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que</w:t>
      </w:r>
      <w:proofErr w:type="spellEnd"/>
      <w:r w:rsidRPr="005B2256">
        <w:rPr>
          <w:rFonts w:ascii="Arial" w:hAnsi="Arial" w:cs="Arial"/>
          <w:lang w:val="en-US"/>
        </w:rPr>
        <w:t xml:space="preserve"> lo </w:t>
      </w:r>
      <w:proofErr w:type="spellStart"/>
      <w:r w:rsidRPr="005B2256">
        <w:rPr>
          <w:rFonts w:ascii="Arial" w:hAnsi="Arial" w:cs="Arial"/>
          <w:lang w:val="en-US"/>
        </w:rPr>
        <w:t>esperado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según</w:t>
      </w:r>
      <w:proofErr w:type="spellEnd"/>
      <w:r w:rsidRPr="005B2256">
        <w:rPr>
          <w:rFonts w:ascii="Arial" w:hAnsi="Arial" w:cs="Arial"/>
          <w:lang w:val="en-US"/>
        </w:rPr>
        <w:t xml:space="preserve"> la </w:t>
      </w:r>
      <w:proofErr w:type="spellStart"/>
      <w:r w:rsidRPr="005B2256">
        <w:rPr>
          <w:rFonts w:ascii="Arial" w:hAnsi="Arial" w:cs="Arial"/>
          <w:lang w:val="en-US"/>
        </w:rPr>
        <w:t>teoría</w:t>
      </w:r>
      <w:proofErr w:type="spellEnd"/>
      <w:r w:rsidRPr="005B2256">
        <w:rPr>
          <w:rFonts w:ascii="Arial" w:hAnsi="Arial" w:cs="Arial"/>
          <w:lang w:val="en-US"/>
        </w:rPr>
        <w:t xml:space="preserve"> del CAPM? </w:t>
      </w:r>
    </w:p>
    <w:p w14:paraId="608F886D" w14:textId="77777777" w:rsidR="005B2256" w:rsidRPr="005B2256" w:rsidRDefault="005B2256" w:rsidP="005B22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bookmarkStart w:id="1" w:name="_GoBack"/>
      <w:bookmarkEnd w:id="1"/>
    </w:p>
    <w:p w14:paraId="321801EA" w14:textId="77777777" w:rsidR="005B2256" w:rsidRPr="005B2256" w:rsidRDefault="005B2256" w:rsidP="005B22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5B2256">
        <w:rPr>
          <w:rFonts w:ascii="Arial" w:hAnsi="Arial" w:cs="Arial"/>
          <w:lang w:val="en-US"/>
        </w:rPr>
        <w:t xml:space="preserve">5. </w:t>
      </w:r>
      <w:proofErr w:type="spellStart"/>
      <w:r w:rsidRPr="005B2256">
        <w:rPr>
          <w:rFonts w:ascii="Arial" w:hAnsi="Arial" w:cs="Arial"/>
          <w:lang w:val="en-US"/>
        </w:rPr>
        <w:t>Utilizando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información</w:t>
      </w:r>
      <w:proofErr w:type="spellEnd"/>
      <w:r w:rsidRPr="005B2256">
        <w:rPr>
          <w:rFonts w:ascii="Arial" w:hAnsi="Arial" w:cs="Arial"/>
          <w:lang w:val="en-US"/>
        </w:rPr>
        <w:t xml:space="preserve"> del </w:t>
      </w:r>
      <w:proofErr w:type="spellStart"/>
      <w:r w:rsidRPr="005B2256">
        <w:rPr>
          <w:rFonts w:ascii="Arial" w:hAnsi="Arial" w:cs="Arial"/>
          <w:lang w:val="en-US"/>
        </w:rPr>
        <w:t>último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año</w:t>
      </w:r>
      <w:proofErr w:type="spellEnd"/>
      <w:r w:rsidRPr="005B2256">
        <w:rPr>
          <w:rFonts w:ascii="Arial" w:hAnsi="Arial" w:cs="Arial"/>
          <w:lang w:val="en-US"/>
        </w:rPr>
        <w:t xml:space="preserve"> determine el valor en </w:t>
      </w:r>
      <w:proofErr w:type="spellStart"/>
      <w:r w:rsidRPr="005B2256">
        <w:rPr>
          <w:rFonts w:ascii="Arial" w:hAnsi="Arial" w:cs="Arial"/>
          <w:lang w:val="en-US"/>
        </w:rPr>
        <w:t>riesgo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su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cartera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óptima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para</w:t>
      </w:r>
      <w:proofErr w:type="spellEnd"/>
      <w:r w:rsidRPr="005B2256">
        <w:rPr>
          <w:rFonts w:ascii="Arial" w:hAnsi="Arial" w:cs="Arial"/>
          <w:lang w:val="en-US"/>
        </w:rPr>
        <w:t xml:space="preserve"> el </w:t>
      </w:r>
      <w:proofErr w:type="spellStart"/>
      <w:r w:rsidRPr="005B2256">
        <w:rPr>
          <w:rFonts w:ascii="Arial" w:hAnsi="Arial" w:cs="Arial"/>
          <w:lang w:val="en-US"/>
        </w:rPr>
        <w:t>día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uno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octubre</w:t>
      </w:r>
      <w:proofErr w:type="spellEnd"/>
      <w:r w:rsidRPr="005B2256">
        <w:rPr>
          <w:rFonts w:ascii="Arial" w:hAnsi="Arial" w:cs="Arial"/>
          <w:lang w:val="en-US"/>
        </w:rPr>
        <w:t xml:space="preserve"> de 2015 </w:t>
      </w:r>
      <w:proofErr w:type="spellStart"/>
      <w:r w:rsidRPr="005B2256">
        <w:rPr>
          <w:rFonts w:ascii="Arial" w:hAnsi="Arial" w:cs="Arial"/>
          <w:lang w:val="en-US"/>
        </w:rPr>
        <w:t>suponiendo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que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posee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una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riqueza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financiera</w:t>
      </w:r>
      <w:proofErr w:type="spellEnd"/>
      <w:r w:rsidRPr="005B2256">
        <w:rPr>
          <w:rFonts w:ascii="Arial" w:hAnsi="Arial" w:cs="Arial"/>
          <w:lang w:val="en-US"/>
        </w:rPr>
        <w:t xml:space="preserve"> total de 1000 euros </w:t>
      </w:r>
      <w:proofErr w:type="spellStart"/>
      <w:r w:rsidRPr="005B2256">
        <w:rPr>
          <w:rFonts w:ascii="Arial" w:hAnsi="Arial" w:cs="Arial"/>
          <w:lang w:val="en-US"/>
        </w:rPr>
        <w:t>que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tiene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que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repartir</w:t>
      </w:r>
      <w:proofErr w:type="spellEnd"/>
      <w:r w:rsidRPr="005B2256">
        <w:rPr>
          <w:rFonts w:ascii="Arial" w:hAnsi="Arial" w:cs="Arial"/>
          <w:lang w:val="en-US"/>
        </w:rPr>
        <w:t xml:space="preserve"> entre los </w:t>
      </w:r>
      <w:proofErr w:type="spellStart"/>
      <w:r w:rsidRPr="005B2256">
        <w:rPr>
          <w:rFonts w:ascii="Arial" w:hAnsi="Arial" w:cs="Arial"/>
          <w:lang w:val="en-US"/>
        </w:rPr>
        <w:t>cinco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valores</w:t>
      </w:r>
      <w:proofErr w:type="spellEnd"/>
      <w:r w:rsidRPr="005B2256">
        <w:rPr>
          <w:rFonts w:ascii="Arial" w:hAnsi="Arial" w:cs="Arial"/>
          <w:lang w:val="en-US"/>
        </w:rPr>
        <w:t xml:space="preserve">. </w:t>
      </w:r>
      <w:proofErr w:type="spellStart"/>
      <w:r w:rsidRPr="005B2256">
        <w:rPr>
          <w:rFonts w:ascii="Arial" w:hAnsi="Arial" w:cs="Arial"/>
          <w:lang w:val="en-US"/>
        </w:rPr>
        <w:t>Repita</w:t>
      </w:r>
      <w:proofErr w:type="spellEnd"/>
      <w:r w:rsidRPr="005B2256">
        <w:rPr>
          <w:rFonts w:ascii="Arial" w:hAnsi="Arial" w:cs="Arial"/>
          <w:lang w:val="en-US"/>
        </w:rPr>
        <w:t xml:space="preserve"> la </w:t>
      </w:r>
      <w:proofErr w:type="spellStart"/>
      <w:r w:rsidRPr="005B2256">
        <w:rPr>
          <w:rFonts w:ascii="Arial" w:hAnsi="Arial" w:cs="Arial"/>
          <w:lang w:val="en-US"/>
        </w:rPr>
        <w:t>estimación</w:t>
      </w:r>
      <w:proofErr w:type="spellEnd"/>
      <w:r w:rsidRPr="005B2256">
        <w:rPr>
          <w:rFonts w:ascii="Arial" w:hAnsi="Arial" w:cs="Arial"/>
          <w:lang w:val="en-US"/>
        </w:rPr>
        <w:t xml:space="preserve"> del Valor en </w:t>
      </w:r>
      <w:proofErr w:type="spellStart"/>
      <w:r w:rsidRPr="005B2256">
        <w:rPr>
          <w:rFonts w:ascii="Arial" w:hAnsi="Arial" w:cs="Arial"/>
          <w:lang w:val="en-US"/>
        </w:rPr>
        <w:t>riesgo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para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todos</w:t>
      </w:r>
      <w:proofErr w:type="spellEnd"/>
      <w:r w:rsidRPr="005B2256">
        <w:rPr>
          <w:rFonts w:ascii="Arial" w:hAnsi="Arial" w:cs="Arial"/>
          <w:lang w:val="en-US"/>
        </w:rPr>
        <w:t xml:space="preserve"> los </w:t>
      </w:r>
      <w:proofErr w:type="spellStart"/>
      <w:r w:rsidRPr="005B2256">
        <w:rPr>
          <w:rFonts w:ascii="Arial" w:hAnsi="Arial" w:cs="Arial"/>
          <w:lang w:val="en-US"/>
        </w:rPr>
        <w:t>días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hábiles</w:t>
      </w:r>
      <w:proofErr w:type="spellEnd"/>
      <w:r w:rsidRPr="005B2256">
        <w:rPr>
          <w:rFonts w:ascii="Arial" w:hAnsi="Arial" w:cs="Arial"/>
          <w:lang w:val="en-US"/>
        </w:rPr>
        <w:t xml:space="preserve"> del </w:t>
      </w:r>
      <w:proofErr w:type="spellStart"/>
      <w:r w:rsidRPr="005B2256">
        <w:rPr>
          <w:rFonts w:ascii="Arial" w:hAnsi="Arial" w:cs="Arial"/>
          <w:lang w:val="en-US"/>
        </w:rPr>
        <w:t>mes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proofErr w:type="gramStart"/>
      <w:r w:rsidRPr="005B2256">
        <w:rPr>
          <w:rFonts w:ascii="Arial" w:hAnsi="Arial" w:cs="Arial"/>
          <w:lang w:val="en-US"/>
        </w:rPr>
        <w:t>octubre</w:t>
      </w:r>
      <w:proofErr w:type="spellEnd"/>
      <w:r w:rsidRPr="005B2256">
        <w:rPr>
          <w:rFonts w:ascii="Arial" w:hAnsi="Arial" w:cs="Arial"/>
          <w:lang w:val="en-US"/>
        </w:rPr>
        <w:t xml:space="preserve">  y</w:t>
      </w:r>
      <w:proofErr w:type="gram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realice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una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prueba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estrés</w:t>
      </w:r>
      <w:proofErr w:type="spellEnd"/>
      <w:r w:rsidRPr="005B2256">
        <w:rPr>
          <w:rFonts w:ascii="Arial" w:hAnsi="Arial" w:cs="Arial"/>
          <w:lang w:val="en-US"/>
        </w:rPr>
        <w:t xml:space="preserve"> y </w:t>
      </w:r>
      <w:proofErr w:type="spellStart"/>
      <w:r w:rsidRPr="005B2256">
        <w:rPr>
          <w:rFonts w:ascii="Arial" w:hAnsi="Arial" w:cs="Arial"/>
          <w:lang w:val="en-US"/>
        </w:rPr>
        <w:t>una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prueba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comprobación</w:t>
      </w:r>
      <w:proofErr w:type="spellEnd"/>
      <w:r w:rsidRPr="005B2256">
        <w:rPr>
          <w:rFonts w:ascii="Arial" w:hAnsi="Arial" w:cs="Arial"/>
          <w:lang w:val="en-US"/>
        </w:rPr>
        <w:t xml:space="preserve"> (</w:t>
      </w:r>
      <w:proofErr w:type="spellStart"/>
      <w:r w:rsidRPr="005B2256">
        <w:rPr>
          <w:rFonts w:ascii="Arial" w:hAnsi="Arial" w:cs="Arial"/>
          <w:lang w:val="en-US"/>
        </w:rPr>
        <w:t>backtesting</w:t>
      </w:r>
      <w:proofErr w:type="spellEnd"/>
      <w:r w:rsidRPr="005B2256">
        <w:rPr>
          <w:rFonts w:ascii="Arial" w:hAnsi="Arial" w:cs="Arial"/>
          <w:lang w:val="en-US"/>
        </w:rPr>
        <w:t xml:space="preserve">) </w:t>
      </w:r>
      <w:proofErr w:type="spellStart"/>
      <w:r w:rsidRPr="005B2256">
        <w:rPr>
          <w:rFonts w:ascii="Arial" w:hAnsi="Arial" w:cs="Arial"/>
          <w:lang w:val="en-US"/>
        </w:rPr>
        <w:t>para</w:t>
      </w:r>
      <w:proofErr w:type="spellEnd"/>
      <w:r w:rsidRPr="005B2256">
        <w:rPr>
          <w:rFonts w:ascii="Arial" w:hAnsi="Arial" w:cs="Arial"/>
          <w:lang w:val="en-US"/>
        </w:rPr>
        <w:t xml:space="preserve"> saber </w:t>
      </w:r>
      <w:proofErr w:type="spellStart"/>
      <w:r w:rsidRPr="005B2256">
        <w:rPr>
          <w:rFonts w:ascii="Arial" w:hAnsi="Arial" w:cs="Arial"/>
          <w:lang w:val="en-US"/>
        </w:rPr>
        <w:t>si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su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estimación</w:t>
      </w:r>
      <w:proofErr w:type="spellEnd"/>
      <w:r w:rsidRPr="005B2256">
        <w:rPr>
          <w:rFonts w:ascii="Arial" w:hAnsi="Arial" w:cs="Arial"/>
          <w:lang w:val="en-US"/>
        </w:rPr>
        <w:t xml:space="preserve"> del </w:t>
      </w:r>
      <w:proofErr w:type="spellStart"/>
      <w:r w:rsidRPr="005B2256">
        <w:rPr>
          <w:rFonts w:ascii="Arial" w:hAnsi="Arial" w:cs="Arial"/>
          <w:lang w:val="en-US"/>
        </w:rPr>
        <w:t>VaR</w:t>
      </w:r>
      <w:proofErr w:type="spellEnd"/>
      <w:r w:rsidRPr="005B2256">
        <w:rPr>
          <w:rFonts w:ascii="Arial" w:hAnsi="Arial" w:cs="Arial"/>
          <w:lang w:val="en-US"/>
        </w:rPr>
        <w:t xml:space="preserve"> (Value at Risk) </w:t>
      </w:r>
      <w:proofErr w:type="spellStart"/>
      <w:r w:rsidRPr="005B2256">
        <w:rPr>
          <w:rFonts w:ascii="Arial" w:hAnsi="Arial" w:cs="Arial"/>
          <w:lang w:val="en-US"/>
        </w:rPr>
        <w:t>es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correcta</w:t>
      </w:r>
      <w:proofErr w:type="spellEnd"/>
      <w:r w:rsidRPr="005B2256">
        <w:rPr>
          <w:rFonts w:ascii="Arial" w:hAnsi="Arial" w:cs="Arial"/>
          <w:lang w:val="en-US"/>
        </w:rPr>
        <w:t>.</w:t>
      </w:r>
    </w:p>
    <w:p w14:paraId="79345B66" w14:textId="5E0E2C92" w:rsidR="005B2256" w:rsidRPr="005B2256" w:rsidRDefault="005B2256" w:rsidP="005B2256">
      <w:pPr>
        <w:spacing w:after="0" w:line="240" w:lineRule="auto"/>
        <w:rPr>
          <w:rFonts w:ascii="Arial" w:eastAsia="Times New Roman" w:hAnsi="Arial" w:cs="Arial"/>
          <w:lang w:val="es-ES_tradnl"/>
        </w:rPr>
      </w:pPr>
      <w:proofErr w:type="spellStart"/>
      <w:r w:rsidRPr="005B2256">
        <w:rPr>
          <w:rFonts w:ascii="Arial" w:hAnsi="Arial" w:cs="Arial"/>
          <w:lang w:val="en-US"/>
        </w:rPr>
        <w:t>Por</w:t>
      </w:r>
      <w:proofErr w:type="spellEnd"/>
      <w:r w:rsidRPr="005B2256">
        <w:rPr>
          <w:rFonts w:ascii="Arial" w:hAnsi="Arial" w:cs="Arial"/>
          <w:lang w:val="en-US"/>
        </w:rPr>
        <w:t xml:space="preserve"> favor </w:t>
      </w:r>
      <w:proofErr w:type="spellStart"/>
      <w:r w:rsidRPr="005B2256">
        <w:rPr>
          <w:rFonts w:ascii="Arial" w:hAnsi="Arial" w:cs="Arial"/>
          <w:lang w:val="en-US"/>
        </w:rPr>
        <w:t>entregue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gramStart"/>
      <w:r w:rsidRPr="005B2256">
        <w:rPr>
          <w:rFonts w:ascii="Arial" w:hAnsi="Arial" w:cs="Arial"/>
          <w:lang w:val="en-US"/>
        </w:rPr>
        <w:t>un</w:t>
      </w:r>
      <w:proofErr w:type="gram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archivo</w:t>
      </w:r>
      <w:proofErr w:type="spellEnd"/>
      <w:r w:rsidRPr="005B2256">
        <w:rPr>
          <w:rFonts w:ascii="Arial" w:hAnsi="Arial" w:cs="Arial"/>
          <w:lang w:val="en-US"/>
        </w:rPr>
        <w:t xml:space="preserve"> word o </w:t>
      </w:r>
      <w:proofErr w:type="spellStart"/>
      <w:r w:rsidRPr="005B2256">
        <w:rPr>
          <w:rFonts w:ascii="Arial" w:hAnsi="Arial" w:cs="Arial"/>
          <w:lang w:val="en-US"/>
        </w:rPr>
        <w:t>pdf</w:t>
      </w:r>
      <w:proofErr w:type="spellEnd"/>
      <w:r w:rsidRPr="005B2256">
        <w:rPr>
          <w:rFonts w:ascii="Arial" w:hAnsi="Arial" w:cs="Arial"/>
          <w:lang w:val="en-US"/>
        </w:rPr>
        <w:t xml:space="preserve"> con los </w:t>
      </w:r>
      <w:proofErr w:type="spellStart"/>
      <w:r w:rsidRPr="005B2256">
        <w:rPr>
          <w:rFonts w:ascii="Arial" w:hAnsi="Arial" w:cs="Arial"/>
          <w:lang w:val="en-US"/>
        </w:rPr>
        <w:t>resultados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principales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su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trabajo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explicando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qué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es</w:t>
      </w:r>
      <w:proofErr w:type="spellEnd"/>
      <w:r w:rsidRPr="005B2256">
        <w:rPr>
          <w:rFonts w:ascii="Arial" w:hAnsi="Arial" w:cs="Arial"/>
          <w:lang w:val="en-US"/>
        </w:rPr>
        <w:t xml:space="preserve"> lo </w:t>
      </w:r>
      <w:proofErr w:type="spellStart"/>
      <w:r w:rsidRPr="005B2256">
        <w:rPr>
          <w:rFonts w:ascii="Arial" w:hAnsi="Arial" w:cs="Arial"/>
          <w:lang w:val="en-US"/>
        </w:rPr>
        <w:t>que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obtiene</w:t>
      </w:r>
      <w:proofErr w:type="spellEnd"/>
      <w:r w:rsidRPr="005B2256">
        <w:rPr>
          <w:rFonts w:ascii="Arial" w:hAnsi="Arial" w:cs="Arial"/>
          <w:lang w:val="en-US"/>
        </w:rPr>
        <w:t xml:space="preserve"> y </w:t>
      </w:r>
      <w:proofErr w:type="spellStart"/>
      <w:r w:rsidRPr="005B2256">
        <w:rPr>
          <w:rFonts w:ascii="Arial" w:hAnsi="Arial" w:cs="Arial"/>
          <w:lang w:val="en-US"/>
        </w:rPr>
        <w:t>que</w:t>
      </w:r>
      <w:proofErr w:type="spellEnd"/>
      <w:r w:rsidRPr="005B2256">
        <w:rPr>
          <w:rFonts w:ascii="Arial" w:hAnsi="Arial" w:cs="Arial"/>
          <w:lang w:val="en-US"/>
        </w:rPr>
        <w:t xml:space="preserve"> se </w:t>
      </w:r>
      <w:proofErr w:type="spellStart"/>
      <w:r w:rsidRPr="005B2256">
        <w:rPr>
          <w:rFonts w:ascii="Arial" w:hAnsi="Arial" w:cs="Arial"/>
          <w:lang w:val="en-US"/>
        </w:rPr>
        <w:t>deriva</w:t>
      </w:r>
      <w:proofErr w:type="spellEnd"/>
      <w:r w:rsidRPr="005B2256">
        <w:rPr>
          <w:rFonts w:ascii="Arial" w:hAnsi="Arial" w:cs="Arial"/>
          <w:lang w:val="en-US"/>
        </w:rPr>
        <w:t xml:space="preserve"> de </w:t>
      </w:r>
      <w:proofErr w:type="spellStart"/>
      <w:r w:rsidRPr="005B2256">
        <w:rPr>
          <w:rFonts w:ascii="Arial" w:hAnsi="Arial" w:cs="Arial"/>
          <w:lang w:val="en-US"/>
        </w:rPr>
        <w:t>dichos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resultados</w:t>
      </w:r>
      <w:proofErr w:type="spellEnd"/>
      <w:r w:rsidRPr="005B2256">
        <w:rPr>
          <w:rFonts w:ascii="Arial" w:hAnsi="Arial" w:cs="Arial"/>
          <w:lang w:val="en-US"/>
        </w:rPr>
        <w:t xml:space="preserve">. </w:t>
      </w:r>
      <w:proofErr w:type="spellStart"/>
      <w:r w:rsidRPr="005B2256">
        <w:rPr>
          <w:rFonts w:ascii="Arial" w:hAnsi="Arial" w:cs="Arial"/>
          <w:lang w:val="en-US"/>
        </w:rPr>
        <w:t>Puede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incluir</w:t>
      </w:r>
      <w:proofErr w:type="spellEnd"/>
      <w:r w:rsidRPr="005B2256">
        <w:rPr>
          <w:rFonts w:ascii="Arial" w:hAnsi="Arial" w:cs="Arial"/>
          <w:lang w:val="en-US"/>
        </w:rPr>
        <w:t xml:space="preserve"> en el </w:t>
      </w:r>
      <w:proofErr w:type="spellStart"/>
      <w:r w:rsidRPr="005B2256">
        <w:rPr>
          <w:rFonts w:ascii="Arial" w:hAnsi="Arial" w:cs="Arial"/>
          <w:lang w:val="en-US"/>
        </w:rPr>
        <w:t>código</w:t>
      </w:r>
      <w:proofErr w:type="spellEnd"/>
      <w:r w:rsidRPr="005B2256">
        <w:rPr>
          <w:rFonts w:ascii="Arial" w:hAnsi="Arial" w:cs="Arial"/>
          <w:lang w:val="en-US"/>
        </w:rPr>
        <w:t xml:space="preserve"> R en el </w:t>
      </w:r>
      <w:proofErr w:type="spellStart"/>
      <w:r w:rsidRPr="005B2256">
        <w:rPr>
          <w:rFonts w:ascii="Arial" w:hAnsi="Arial" w:cs="Arial"/>
          <w:lang w:val="en-US"/>
        </w:rPr>
        <w:t>texto</w:t>
      </w:r>
      <w:proofErr w:type="spellEnd"/>
      <w:r w:rsidRPr="005B2256">
        <w:rPr>
          <w:rFonts w:ascii="Arial" w:hAnsi="Arial" w:cs="Arial"/>
          <w:lang w:val="en-US"/>
        </w:rPr>
        <w:t xml:space="preserve"> principal o al final del </w:t>
      </w:r>
      <w:proofErr w:type="spellStart"/>
      <w:r w:rsidRPr="005B2256">
        <w:rPr>
          <w:rFonts w:ascii="Arial" w:hAnsi="Arial" w:cs="Arial"/>
          <w:lang w:val="en-US"/>
        </w:rPr>
        <w:t>texto</w:t>
      </w:r>
      <w:proofErr w:type="spellEnd"/>
      <w:r w:rsidRPr="005B2256">
        <w:rPr>
          <w:rFonts w:ascii="Arial" w:hAnsi="Arial" w:cs="Arial"/>
          <w:lang w:val="en-US"/>
        </w:rPr>
        <w:t xml:space="preserve"> en </w:t>
      </w:r>
      <w:proofErr w:type="gramStart"/>
      <w:r w:rsidRPr="005B2256">
        <w:rPr>
          <w:rFonts w:ascii="Arial" w:hAnsi="Arial" w:cs="Arial"/>
          <w:lang w:val="en-US"/>
        </w:rPr>
        <w:t>un</w:t>
      </w:r>
      <w:proofErr w:type="gram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anexo</w:t>
      </w:r>
      <w:proofErr w:type="spellEnd"/>
      <w:r w:rsidRPr="005B2256">
        <w:rPr>
          <w:rFonts w:ascii="Arial" w:hAnsi="Arial" w:cs="Arial"/>
          <w:lang w:val="en-US"/>
        </w:rPr>
        <w:t xml:space="preserve">, se </w:t>
      </w:r>
      <w:proofErr w:type="spellStart"/>
      <w:r w:rsidRPr="005B2256">
        <w:rPr>
          <w:rFonts w:ascii="Arial" w:hAnsi="Arial" w:cs="Arial"/>
          <w:lang w:val="en-US"/>
        </w:rPr>
        <w:t>valorará</w:t>
      </w:r>
      <w:proofErr w:type="spellEnd"/>
      <w:r w:rsidRPr="005B2256">
        <w:rPr>
          <w:rFonts w:ascii="Arial" w:hAnsi="Arial" w:cs="Arial"/>
          <w:lang w:val="en-US"/>
        </w:rPr>
        <w:t xml:space="preserve"> </w:t>
      </w:r>
      <w:proofErr w:type="spellStart"/>
      <w:r w:rsidRPr="005B2256">
        <w:rPr>
          <w:rFonts w:ascii="Arial" w:hAnsi="Arial" w:cs="Arial"/>
          <w:lang w:val="en-US"/>
        </w:rPr>
        <w:t>positivamente</w:t>
      </w:r>
      <w:proofErr w:type="spellEnd"/>
      <w:r w:rsidRPr="005B2256">
        <w:rPr>
          <w:rFonts w:ascii="Arial" w:hAnsi="Arial" w:cs="Arial"/>
          <w:lang w:val="en-US"/>
        </w:rPr>
        <w:t>.</w:t>
      </w:r>
    </w:p>
    <w:p w14:paraId="76218C45" w14:textId="77777777" w:rsidR="00DD5CCB" w:rsidRDefault="00DD5CCB" w:rsidP="002D5E87">
      <w:pPr>
        <w:spacing w:after="0" w:line="240" w:lineRule="auto"/>
        <w:rPr>
          <w:rFonts w:ascii="Arial" w:eastAsia="Times New Roman" w:hAnsi="Arial" w:cs="Arial"/>
          <w:lang w:val="es-ES_tradnl"/>
        </w:rPr>
      </w:pPr>
    </w:p>
    <w:p w14:paraId="61E3F32D" w14:textId="3BC910FF" w:rsidR="00DD5CCB" w:rsidRPr="004C5425" w:rsidRDefault="00DD5CCB" w:rsidP="00DD5CCB">
      <w:pPr>
        <w:pStyle w:val="Heading1"/>
        <w:numPr>
          <w:ilvl w:val="0"/>
          <w:numId w:val="1"/>
        </w:numPr>
        <w:rPr>
          <w:rFonts w:ascii="Arial" w:eastAsia="Malgun Gothic" w:hAnsi="Arial" w:cs="Arial"/>
          <w:sz w:val="22"/>
          <w:szCs w:val="22"/>
          <w:lang w:val="es-ES_tradnl"/>
        </w:rPr>
      </w:pPr>
      <w:bookmarkStart w:id="2" w:name="_Toc317504593"/>
      <w:r>
        <w:rPr>
          <w:rFonts w:ascii="Arial" w:eastAsia="Malgun Gothic" w:hAnsi="Arial" w:cs="Arial"/>
          <w:sz w:val="22"/>
          <w:szCs w:val="22"/>
          <w:lang w:val="es-ES_tradnl"/>
        </w:rPr>
        <w:t>Ejecución del trabajo</w:t>
      </w:r>
      <w:bookmarkEnd w:id="2"/>
    </w:p>
    <w:p w14:paraId="00F4DDC5" w14:textId="77777777" w:rsidR="00DD5CCB" w:rsidRPr="004C5425" w:rsidRDefault="00DD5CCB" w:rsidP="00DD5CCB">
      <w:pPr>
        <w:rPr>
          <w:rFonts w:ascii="Arial" w:hAnsi="Arial" w:cs="Arial"/>
          <w:lang w:val="es-ES_tradnl"/>
        </w:rPr>
      </w:pPr>
    </w:p>
    <w:p w14:paraId="000F3153" w14:textId="4CEC7634" w:rsidR="00DD5CCB" w:rsidRPr="004C5425" w:rsidRDefault="00DD5CCB" w:rsidP="00DD5CCB">
      <w:pPr>
        <w:spacing w:after="0" w:line="240" w:lineRule="auto"/>
        <w:rPr>
          <w:rFonts w:ascii="Arial" w:eastAsia="Times New Roman" w:hAnsi="Arial" w:cs="Arial"/>
          <w:lang w:val="es-ES_tradnl"/>
        </w:rPr>
      </w:pPr>
      <w:r w:rsidRPr="008B5CA8">
        <w:rPr>
          <w:rFonts w:ascii="Arial" w:eastAsia="Times New Roman" w:hAnsi="Arial" w:cs="Arial"/>
          <w:lang w:val="es-ES_tradnl"/>
        </w:rPr>
        <w:t xml:space="preserve">El objetivo de este </w:t>
      </w:r>
      <w:r>
        <w:rPr>
          <w:rFonts w:ascii="Arial" w:eastAsia="Times New Roman" w:hAnsi="Arial" w:cs="Arial"/>
          <w:lang w:val="es-ES_tradnl"/>
        </w:rPr>
        <w:t>trabajo es estudiar el sentimiento de los</w:t>
      </w:r>
      <w:r w:rsidRPr="008B5CA8">
        <w:rPr>
          <w:rFonts w:ascii="Arial" w:eastAsia="Times New Roman" w:hAnsi="Arial" w:cs="Arial"/>
          <w:lang w:val="es-ES_tradnl"/>
        </w:rPr>
        <w:t xml:space="preserve"> mensajes</w:t>
      </w:r>
      <w:r>
        <w:rPr>
          <w:rFonts w:ascii="Arial" w:eastAsia="Times New Roman" w:hAnsi="Arial" w:cs="Arial"/>
          <w:lang w:val="es-ES_tradnl"/>
        </w:rPr>
        <w:t xml:space="preserve"> de los </w:t>
      </w:r>
      <w:proofErr w:type="spellStart"/>
      <w:r w:rsidRPr="001D64A4">
        <w:rPr>
          <w:rFonts w:ascii="Arial" w:eastAsia="Times New Roman" w:hAnsi="Arial" w:cs="Arial"/>
          <w:i/>
          <w:lang w:val="es-ES_tradnl"/>
        </w:rPr>
        <w:t>tweets</w:t>
      </w:r>
      <w:proofErr w:type="spellEnd"/>
      <w:r>
        <w:rPr>
          <w:rFonts w:ascii="Arial" w:eastAsia="Times New Roman" w:hAnsi="Arial" w:cs="Arial"/>
          <w:lang w:val="es-ES_tradnl"/>
        </w:rPr>
        <w:t xml:space="preserve"> (positivos y negativos</w:t>
      </w:r>
      <w:r w:rsidRPr="008B5CA8">
        <w:rPr>
          <w:rFonts w:ascii="Arial" w:eastAsia="Times New Roman" w:hAnsi="Arial" w:cs="Arial"/>
          <w:lang w:val="es-ES_tradnl"/>
        </w:rPr>
        <w:t>)</w:t>
      </w:r>
      <w:r>
        <w:rPr>
          <w:rFonts w:ascii="Arial" w:eastAsia="Times New Roman" w:hAnsi="Arial" w:cs="Arial"/>
          <w:lang w:val="es-ES_tradnl"/>
        </w:rPr>
        <w:t xml:space="preserve"> en</w:t>
      </w:r>
    </w:p>
    <w:sectPr w:rsidR="00DD5CCB" w:rsidRPr="004C5425" w:rsidSect="007844C4">
      <w:headerReference w:type="default" r:id="rId10"/>
      <w:footerReference w:type="even" r:id="rId11"/>
      <w:footerReference w:type="default" r:id="rId12"/>
      <w:type w:val="continuous"/>
      <w:pgSz w:w="11906" w:h="16838"/>
      <w:pgMar w:top="1417" w:right="1701" w:bottom="1417" w:left="1701" w:header="1361" w:footer="82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D3F60" w14:textId="77777777" w:rsidR="00DD0CBF" w:rsidRDefault="00DD0CBF" w:rsidP="005E0DF9">
      <w:pPr>
        <w:spacing w:after="0" w:line="240" w:lineRule="auto"/>
      </w:pPr>
      <w:r>
        <w:separator/>
      </w:r>
    </w:p>
  </w:endnote>
  <w:endnote w:type="continuationSeparator" w:id="0">
    <w:p w14:paraId="25FF0E16" w14:textId="77777777" w:rsidR="00DD0CBF" w:rsidRDefault="00DD0CBF" w:rsidP="005E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altName w:val="Arial Unicode MS"/>
    <w:charset w:val="81"/>
    <w:family w:val="swiss"/>
    <w:pitch w:val="variable"/>
    <w:sig w:usb0="900002AF" w:usb1="29D77CFB" w:usb2="00000012" w:usb3="00000000" w:csb0="0008008D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F6761" w14:textId="77777777" w:rsidR="00DD0CBF" w:rsidRDefault="00DD0CBF" w:rsidP="00B97B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EA1199" w14:textId="77777777" w:rsidR="00DD0CBF" w:rsidRDefault="00DD0CBF" w:rsidP="00B97BF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DCD8E" w14:textId="77777777" w:rsidR="00DD0CBF" w:rsidRDefault="00DD0CBF" w:rsidP="00B97B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06AC">
      <w:rPr>
        <w:rStyle w:val="PageNumber"/>
        <w:noProof/>
      </w:rPr>
      <w:t>3</w:t>
    </w:r>
    <w:r>
      <w:rPr>
        <w:rStyle w:val="PageNumber"/>
      </w:rPr>
      <w:fldChar w:fldCharType="end"/>
    </w:r>
  </w:p>
  <w:p w14:paraId="5B806306" w14:textId="29EB5FC2" w:rsidR="00DD0CBF" w:rsidRDefault="00DD0CBF" w:rsidP="00B97BF2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38F9C" w14:textId="77777777" w:rsidR="00DD0CBF" w:rsidRDefault="00DD0CBF" w:rsidP="005E0DF9">
      <w:pPr>
        <w:spacing w:after="0" w:line="240" w:lineRule="auto"/>
      </w:pPr>
      <w:r>
        <w:separator/>
      </w:r>
    </w:p>
  </w:footnote>
  <w:footnote w:type="continuationSeparator" w:id="0">
    <w:p w14:paraId="28FDC2E7" w14:textId="77777777" w:rsidR="00DD0CBF" w:rsidRDefault="00DD0CBF" w:rsidP="005E0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pacing w:val="60"/>
      </w:rPr>
      <w:id w:val="100008869"/>
      <w:docPartObj>
        <w:docPartGallery w:val="Page Numbers (Top of Page)"/>
        <w:docPartUnique/>
      </w:docPartObj>
    </w:sdtPr>
    <w:sdtEndPr>
      <w:rPr>
        <w:b/>
        <w:bCs/>
        <w:color w:val="365F91" w:themeColor="accent1" w:themeShade="BF"/>
        <w:spacing w:val="0"/>
      </w:rPr>
    </w:sdtEndPr>
    <w:sdtContent>
      <w:p w14:paraId="68993DA3" w14:textId="2E9895BE" w:rsidR="00DD0CBF" w:rsidRDefault="00DD0CBF" w:rsidP="004004D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  <w:color w:val="365F91" w:themeColor="accent1" w:themeShade="BF"/>
          </w:rPr>
        </w:pPr>
        <w:r w:rsidRPr="004C5425">
          <w:rPr>
            <w:rFonts w:ascii="Helvetica" w:hAnsi="Helvetica" w:cs="Helvetica"/>
            <w:noProof/>
            <w:sz w:val="24"/>
            <w:szCs w:val="24"/>
            <w:lang w:val="en-US"/>
          </w:rPr>
          <w:drawing>
            <wp:anchor distT="0" distB="0" distL="114300" distR="114300" simplePos="0" relativeHeight="251659264" behindDoc="1" locked="0" layoutInCell="1" allowOverlap="1" wp14:anchorId="76F9C59C" wp14:editId="74DC8269">
              <wp:simplePos x="0" y="0"/>
              <wp:positionH relativeFrom="column">
                <wp:posOffset>0</wp:posOffset>
              </wp:positionH>
              <wp:positionV relativeFrom="paragraph">
                <wp:posOffset>-421640</wp:posOffset>
              </wp:positionV>
              <wp:extent cx="599728" cy="685165"/>
              <wp:effectExtent l="0" t="0" r="10160" b="635"/>
              <wp:wrapNone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9728" cy="685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spacing w:val="60"/>
          </w:rPr>
          <w:t xml:space="preserve"> </w:t>
        </w:r>
        <w:r w:rsidR="003E5A70">
          <w:rPr>
            <w:spacing w:val="60"/>
          </w:rPr>
          <w:t xml:space="preserve">                    </w:t>
        </w:r>
        <w:proofErr w:type="spellStart"/>
        <w:r w:rsidR="003E5A70">
          <w:rPr>
            <w:rFonts w:ascii="Garamond" w:hAnsi="Garamond" w:cs="Tahoma"/>
            <w:i/>
            <w:color w:val="365F91" w:themeColor="accent1" w:themeShade="BF"/>
            <w:sz w:val="24"/>
            <w:szCs w:val="24"/>
            <w:lang w:val="es-ES_tradnl"/>
          </w:rPr>
          <w:t>Caio</w:t>
        </w:r>
        <w:proofErr w:type="spellEnd"/>
        <w:r w:rsidR="003E5A70">
          <w:rPr>
            <w:rFonts w:ascii="Garamond" w:hAnsi="Garamond" w:cs="Tahoma"/>
            <w:i/>
            <w:color w:val="365F91" w:themeColor="accent1" w:themeShade="BF"/>
            <w:sz w:val="24"/>
            <w:szCs w:val="24"/>
            <w:lang w:val="es-ES_tradnl"/>
          </w:rPr>
          <w:t xml:space="preserve"> </w:t>
        </w:r>
        <w:proofErr w:type="spellStart"/>
        <w:r w:rsidR="003E5A70">
          <w:rPr>
            <w:rFonts w:ascii="Garamond" w:hAnsi="Garamond" w:cs="Tahoma"/>
            <w:i/>
            <w:color w:val="365F91" w:themeColor="accent1" w:themeShade="BF"/>
            <w:sz w:val="24"/>
            <w:szCs w:val="24"/>
            <w:lang w:val="es-ES_tradnl"/>
          </w:rPr>
          <w:t>Fernandes</w:t>
        </w:r>
        <w:proofErr w:type="spellEnd"/>
        <w:r w:rsidR="003E5A70">
          <w:rPr>
            <w:rFonts w:ascii="Garamond" w:hAnsi="Garamond" w:cs="Tahoma"/>
            <w:i/>
            <w:color w:val="365F91" w:themeColor="accent1" w:themeShade="BF"/>
            <w:sz w:val="24"/>
            <w:szCs w:val="24"/>
            <w:lang w:val="es-ES_tradnl"/>
          </w:rPr>
          <w:t xml:space="preserve"> Moreno</w:t>
        </w:r>
        <w:r>
          <w:rPr>
            <w:rFonts w:ascii="Garamond" w:hAnsi="Garamond" w:cs="Tahoma"/>
            <w:color w:val="365F91" w:themeColor="accent1" w:themeShade="BF"/>
            <w:sz w:val="24"/>
            <w:szCs w:val="24"/>
          </w:rPr>
          <w:t xml:space="preserve"> | </w:t>
        </w:r>
        <w:proofErr w:type="spellStart"/>
        <w:r w:rsidR="003E5A70">
          <w:rPr>
            <w:rFonts w:ascii="Garamond" w:hAnsi="Garamond" w:cs="Tahoma"/>
            <w:b/>
            <w:color w:val="365F91" w:themeColor="accent1" w:themeShade="BF"/>
            <w:sz w:val="24"/>
            <w:szCs w:val="24"/>
          </w:rPr>
          <w:t>Universidad</w:t>
        </w:r>
        <w:proofErr w:type="spellEnd"/>
        <w:r w:rsidR="003E5A70">
          <w:rPr>
            <w:rFonts w:ascii="Garamond" w:hAnsi="Garamond" w:cs="Tahoma"/>
            <w:b/>
            <w:color w:val="365F91" w:themeColor="accent1" w:themeShade="BF"/>
            <w:sz w:val="24"/>
            <w:szCs w:val="24"/>
          </w:rPr>
          <w:t xml:space="preserve"> </w:t>
        </w:r>
        <w:proofErr w:type="spellStart"/>
        <w:r w:rsidR="003E5A70">
          <w:rPr>
            <w:rFonts w:ascii="Garamond" w:hAnsi="Garamond" w:cs="Tahoma"/>
            <w:b/>
            <w:color w:val="365F91" w:themeColor="accent1" w:themeShade="BF"/>
            <w:sz w:val="24"/>
            <w:szCs w:val="24"/>
          </w:rPr>
          <w:t>Complutense</w:t>
        </w:r>
        <w:proofErr w:type="spellEnd"/>
        <w:r w:rsidR="003E5A70">
          <w:rPr>
            <w:rFonts w:ascii="Garamond" w:hAnsi="Garamond" w:cs="Tahoma"/>
            <w:b/>
            <w:color w:val="365F91" w:themeColor="accent1" w:themeShade="BF"/>
            <w:sz w:val="24"/>
            <w:szCs w:val="24"/>
          </w:rPr>
          <w:t xml:space="preserve"> de Madrid</w:t>
        </w:r>
        <w:r>
          <w:rPr>
            <w:spacing w:val="60"/>
          </w:rPr>
          <w:t xml:space="preserve">                    </w:t>
        </w:r>
      </w:p>
      <w:p w14:paraId="59DE86FB" w14:textId="77777777" w:rsidR="00DD0CBF" w:rsidRDefault="006B06AC" w:rsidP="00386456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</w:p>
    </w:sdtContent>
  </w:sdt>
  <w:p w14:paraId="48ED332F" w14:textId="77777777" w:rsidR="00DD0CBF" w:rsidRPr="005E0DF9" w:rsidRDefault="00DD0CBF" w:rsidP="005E0D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1535"/>
        </w:tabs>
        <w:ind w:left="1535" w:hanging="855"/>
      </w:pPr>
      <w:rPr>
        <w:rFonts w:ascii="Trebuchet MS" w:hAnsi="Trebuchet MS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cs="Wingdings"/>
      </w:rPr>
    </w:lvl>
  </w:abstractNum>
  <w:abstractNum w:abstractNumId="1">
    <w:nsid w:val="00000003"/>
    <w:multiLevelType w:val="multilevel"/>
    <w:tmpl w:val="EF6C8636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cs="Times New Roman"/>
      </w:rPr>
    </w:lvl>
    <w:lvl w:ilvl="1">
      <w:start w:val="1"/>
      <w:numFmt w:val="bullet"/>
      <w:lvlText w:val=""/>
      <w:lvlJc w:val="left"/>
      <w:pPr>
        <w:tabs>
          <w:tab w:val="num" w:pos="1760"/>
        </w:tabs>
        <w:ind w:left="1760" w:hanging="360"/>
      </w:pPr>
      <w:rPr>
        <w:rFonts w:ascii="Symbol" w:hAnsi="Symbol" w:cs="Times New Roman"/>
      </w:rPr>
    </w:lvl>
    <w:lvl w:ilvl="2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cs="Wingdings"/>
      </w:rPr>
    </w:lvl>
  </w:abstractNum>
  <w:abstractNum w:abstractNumId="2">
    <w:nsid w:val="00000007"/>
    <w:multiLevelType w:val="multilevel"/>
    <w:tmpl w:val="00000007"/>
    <w:name w:val="WW8Num7"/>
    <w:lvl w:ilvl="0"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ascii="Trebuchet MS" w:hAnsi="Trebuchet MS" w:cs="Times New Roman"/>
        <w:b/>
      </w:rPr>
    </w:lvl>
    <w:lvl w:ilvl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cs="Wingdings"/>
      </w:rPr>
    </w:lvl>
  </w:abstractNum>
  <w:abstractNum w:abstractNumId="3">
    <w:nsid w:val="00000008"/>
    <w:multiLevelType w:val="singleLevel"/>
    <w:tmpl w:val="00000008"/>
    <w:name w:val="WW8Num8"/>
    <w:lvl w:ilvl="0">
      <w:start w:val="8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ascii="Trebuchet MS" w:hAnsi="Trebuchet MS" w:cs="Wingdings"/>
      </w:rPr>
    </w:lvl>
  </w:abstractNum>
  <w:abstractNum w:abstractNumId="4">
    <w:nsid w:val="0240022A"/>
    <w:multiLevelType w:val="hybridMultilevel"/>
    <w:tmpl w:val="4D20594A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30622E8"/>
    <w:multiLevelType w:val="hybridMultilevel"/>
    <w:tmpl w:val="AD10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9B10DD"/>
    <w:multiLevelType w:val="hybridMultilevel"/>
    <w:tmpl w:val="56FC7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010991"/>
    <w:multiLevelType w:val="hybridMultilevel"/>
    <w:tmpl w:val="7E18060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0B93435C"/>
    <w:multiLevelType w:val="hybridMultilevel"/>
    <w:tmpl w:val="AB127E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2D4F07"/>
    <w:multiLevelType w:val="hybridMultilevel"/>
    <w:tmpl w:val="0BAE5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F15F2"/>
    <w:multiLevelType w:val="hybridMultilevel"/>
    <w:tmpl w:val="48F68CD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>
    <w:nsid w:val="1FD021C5"/>
    <w:multiLevelType w:val="hybridMultilevel"/>
    <w:tmpl w:val="523AEDD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F61D92"/>
    <w:multiLevelType w:val="hybridMultilevel"/>
    <w:tmpl w:val="9FAE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A1930"/>
    <w:multiLevelType w:val="multilevel"/>
    <w:tmpl w:val="EF6C8636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cs="Times New Roman"/>
      </w:rPr>
    </w:lvl>
    <w:lvl w:ilvl="1">
      <w:start w:val="1"/>
      <w:numFmt w:val="bullet"/>
      <w:lvlText w:val=""/>
      <w:lvlJc w:val="left"/>
      <w:pPr>
        <w:tabs>
          <w:tab w:val="num" w:pos="1760"/>
        </w:tabs>
        <w:ind w:left="1760" w:hanging="360"/>
      </w:pPr>
      <w:rPr>
        <w:rFonts w:ascii="Symbol" w:hAnsi="Symbol" w:cs="Times New Roman"/>
      </w:rPr>
    </w:lvl>
    <w:lvl w:ilvl="2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cs="Wingdings"/>
      </w:rPr>
    </w:lvl>
  </w:abstractNum>
  <w:abstractNum w:abstractNumId="14">
    <w:nsid w:val="22F12D7E"/>
    <w:multiLevelType w:val="hybridMultilevel"/>
    <w:tmpl w:val="ECCE3B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41F71F7"/>
    <w:multiLevelType w:val="hybridMultilevel"/>
    <w:tmpl w:val="C8B41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3A599B"/>
    <w:multiLevelType w:val="hybridMultilevel"/>
    <w:tmpl w:val="7988D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3757A"/>
    <w:multiLevelType w:val="hybridMultilevel"/>
    <w:tmpl w:val="127A52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D683BAB"/>
    <w:multiLevelType w:val="hybridMultilevel"/>
    <w:tmpl w:val="7C9CF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8418D7"/>
    <w:multiLevelType w:val="hybridMultilevel"/>
    <w:tmpl w:val="BB3C8BC8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42658C7"/>
    <w:multiLevelType w:val="multilevel"/>
    <w:tmpl w:val="EF6C863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Times New Roman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Times New Roman"/>
      </w:r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/>
      </w:rPr>
    </w:lvl>
  </w:abstractNum>
  <w:abstractNum w:abstractNumId="21">
    <w:nsid w:val="380A0E33"/>
    <w:multiLevelType w:val="hybridMultilevel"/>
    <w:tmpl w:val="E15AE188"/>
    <w:lvl w:ilvl="0" w:tplc="0730FACA">
      <w:start w:val="6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42542"/>
    <w:multiLevelType w:val="hybridMultilevel"/>
    <w:tmpl w:val="1B26EA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8A0019"/>
    <w:multiLevelType w:val="hybridMultilevel"/>
    <w:tmpl w:val="C4F2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33CB5"/>
    <w:multiLevelType w:val="hybridMultilevel"/>
    <w:tmpl w:val="64D6C9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7873FD8"/>
    <w:multiLevelType w:val="hybridMultilevel"/>
    <w:tmpl w:val="341ECFF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703307"/>
    <w:multiLevelType w:val="hybridMultilevel"/>
    <w:tmpl w:val="7BECB4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E9F7E1F"/>
    <w:multiLevelType w:val="hybridMultilevel"/>
    <w:tmpl w:val="865C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C04F57"/>
    <w:multiLevelType w:val="hybridMultilevel"/>
    <w:tmpl w:val="F2BE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94B6E"/>
    <w:multiLevelType w:val="hybridMultilevel"/>
    <w:tmpl w:val="9D262DDE"/>
    <w:lvl w:ilvl="0" w:tplc="0730FACA">
      <w:start w:val="6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D905A3"/>
    <w:multiLevelType w:val="multilevel"/>
    <w:tmpl w:val="E67EFBF6"/>
    <w:lvl w:ilvl="0">
      <w:numFmt w:val="bullet"/>
      <w:lvlText w:val="-"/>
      <w:lvlJc w:val="left"/>
      <w:pPr>
        <w:tabs>
          <w:tab w:val="num" w:pos="1535"/>
        </w:tabs>
        <w:ind w:left="1535" w:hanging="855"/>
      </w:pPr>
      <w:rPr>
        <w:rFonts w:ascii="Trebuchet MS" w:hAnsi="Trebuchet MS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cs="Wingdings"/>
      </w:rPr>
    </w:lvl>
  </w:abstractNum>
  <w:abstractNum w:abstractNumId="31">
    <w:nsid w:val="5B767C62"/>
    <w:multiLevelType w:val="hybridMultilevel"/>
    <w:tmpl w:val="32623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5E379D"/>
    <w:multiLevelType w:val="hybridMultilevel"/>
    <w:tmpl w:val="5E741A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E873C7B"/>
    <w:multiLevelType w:val="hybridMultilevel"/>
    <w:tmpl w:val="0C64C62C"/>
    <w:lvl w:ilvl="0" w:tplc="0730FACA">
      <w:start w:val="6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F05D42"/>
    <w:multiLevelType w:val="hybridMultilevel"/>
    <w:tmpl w:val="EF9E2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8D5442"/>
    <w:multiLevelType w:val="hybridMultilevel"/>
    <w:tmpl w:val="4C92F4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4031ED8"/>
    <w:multiLevelType w:val="hybridMultilevel"/>
    <w:tmpl w:val="C66A55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9F6661"/>
    <w:multiLevelType w:val="hybridMultilevel"/>
    <w:tmpl w:val="C8CCE638"/>
    <w:lvl w:ilvl="0" w:tplc="0730FACA">
      <w:start w:val="6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A24BD2"/>
    <w:multiLevelType w:val="multilevel"/>
    <w:tmpl w:val="E2D83336"/>
    <w:lvl w:ilvl="0">
      <w:start w:val="1"/>
      <w:numFmt w:val="bullet"/>
      <w:lvlText w:val=""/>
      <w:lvlJc w:val="left"/>
      <w:pPr>
        <w:tabs>
          <w:tab w:val="num" w:pos="1535"/>
        </w:tabs>
        <w:ind w:left="1535" w:hanging="855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cs="Wingdings"/>
      </w:rPr>
    </w:lvl>
  </w:abstractNum>
  <w:abstractNum w:abstractNumId="39">
    <w:nsid w:val="6C8624B4"/>
    <w:multiLevelType w:val="hybridMultilevel"/>
    <w:tmpl w:val="77E043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9B3B23"/>
    <w:multiLevelType w:val="hybridMultilevel"/>
    <w:tmpl w:val="DCD8C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3D1310"/>
    <w:multiLevelType w:val="hybridMultilevel"/>
    <w:tmpl w:val="7D28E75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6F027DF7"/>
    <w:multiLevelType w:val="hybridMultilevel"/>
    <w:tmpl w:val="6C16E2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0FE1322"/>
    <w:multiLevelType w:val="hybridMultilevel"/>
    <w:tmpl w:val="54E685BC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4">
    <w:nsid w:val="71EC2EC3"/>
    <w:multiLevelType w:val="hybridMultilevel"/>
    <w:tmpl w:val="94F612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09060F"/>
    <w:multiLevelType w:val="hybridMultilevel"/>
    <w:tmpl w:val="21203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B245CC"/>
    <w:multiLevelType w:val="hybridMultilevel"/>
    <w:tmpl w:val="EB5810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76335C06"/>
    <w:multiLevelType w:val="hybridMultilevel"/>
    <w:tmpl w:val="34D64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140724"/>
    <w:multiLevelType w:val="hybridMultilevel"/>
    <w:tmpl w:val="928ECD70"/>
    <w:lvl w:ilvl="0" w:tplc="0730FACA">
      <w:start w:val="6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8"/>
  </w:num>
  <w:num w:numId="3">
    <w:abstractNumId w:val="22"/>
  </w:num>
  <w:num w:numId="4">
    <w:abstractNumId w:val="30"/>
  </w:num>
  <w:num w:numId="5">
    <w:abstractNumId w:val="1"/>
  </w:num>
  <w:num w:numId="6">
    <w:abstractNumId w:val="20"/>
  </w:num>
  <w:num w:numId="7">
    <w:abstractNumId w:val="13"/>
  </w:num>
  <w:num w:numId="8">
    <w:abstractNumId w:val="25"/>
  </w:num>
  <w:num w:numId="9">
    <w:abstractNumId w:val="43"/>
  </w:num>
  <w:num w:numId="10">
    <w:abstractNumId w:val="28"/>
  </w:num>
  <w:num w:numId="11">
    <w:abstractNumId w:val="12"/>
  </w:num>
  <w:num w:numId="12">
    <w:abstractNumId w:val="26"/>
  </w:num>
  <w:num w:numId="13">
    <w:abstractNumId w:val="11"/>
  </w:num>
  <w:num w:numId="14">
    <w:abstractNumId w:val="6"/>
  </w:num>
  <w:num w:numId="15">
    <w:abstractNumId w:val="41"/>
  </w:num>
  <w:num w:numId="16">
    <w:abstractNumId w:val="46"/>
  </w:num>
  <w:num w:numId="17">
    <w:abstractNumId w:val="7"/>
  </w:num>
  <w:num w:numId="18">
    <w:abstractNumId w:val="14"/>
  </w:num>
  <w:num w:numId="19">
    <w:abstractNumId w:val="45"/>
  </w:num>
  <w:num w:numId="20">
    <w:abstractNumId w:val="32"/>
  </w:num>
  <w:num w:numId="21">
    <w:abstractNumId w:val="17"/>
  </w:num>
  <w:num w:numId="22">
    <w:abstractNumId w:val="42"/>
  </w:num>
  <w:num w:numId="23">
    <w:abstractNumId w:val="35"/>
  </w:num>
  <w:num w:numId="24">
    <w:abstractNumId w:val="4"/>
  </w:num>
  <w:num w:numId="25">
    <w:abstractNumId w:val="23"/>
  </w:num>
  <w:num w:numId="26">
    <w:abstractNumId w:val="40"/>
  </w:num>
  <w:num w:numId="27">
    <w:abstractNumId w:val="16"/>
  </w:num>
  <w:num w:numId="28">
    <w:abstractNumId w:val="5"/>
  </w:num>
  <w:num w:numId="29">
    <w:abstractNumId w:val="24"/>
  </w:num>
  <w:num w:numId="30">
    <w:abstractNumId w:val="47"/>
  </w:num>
  <w:num w:numId="31">
    <w:abstractNumId w:val="9"/>
  </w:num>
  <w:num w:numId="32">
    <w:abstractNumId w:val="34"/>
  </w:num>
  <w:num w:numId="33">
    <w:abstractNumId w:val="31"/>
  </w:num>
  <w:num w:numId="34">
    <w:abstractNumId w:val="15"/>
  </w:num>
  <w:num w:numId="35">
    <w:abstractNumId w:val="18"/>
  </w:num>
  <w:num w:numId="36">
    <w:abstractNumId w:val="29"/>
  </w:num>
  <w:num w:numId="37">
    <w:abstractNumId w:val="37"/>
  </w:num>
  <w:num w:numId="38">
    <w:abstractNumId w:val="21"/>
  </w:num>
  <w:num w:numId="39">
    <w:abstractNumId w:val="33"/>
  </w:num>
  <w:num w:numId="40">
    <w:abstractNumId w:val="48"/>
  </w:num>
  <w:num w:numId="41">
    <w:abstractNumId w:val="44"/>
  </w:num>
  <w:num w:numId="42">
    <w:abstractNumId w:val="8"/>
  </w:num>
  <w:num w:numId="43">
    <w:abstractNumId w:val="39"/>
  </w:num>
  <w:num w:numId="44">
    <w:abstractNumId w:val="10"/>
  </w:num>
  <w:num w:numId="45">
    <w:abstractNumId w:val="27"/>
  </w:num>
  <w:num w:numId="46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440e6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F9"/>
    <w:rsid w:val="00003521"/>
    <w:rsid w:val="00003998"/>
    <w:rsid w:val="00003B3E"/>
    <w:rsid w:val="0000699A"/>
    <w:rsid w:val="000109B5"/>
    <w:rsid w:val="00017FDF"/>
    <w:rsid w:val="00023E4A"/>
    <w:rsid w:val="00026913"/>
    <w:rsid w:val="00063E79"/>
    <w:rsid w:val="00072BF1"/>
    <w:rsid w:val="000769B2"/>
    <w:rsid w:val="00076DF4"/>
    <w:rsid w:val="00080C11"/>
    <w:rsid w:val="00081D72"/>
    <w:rsid w:val="00082428"/>
    <w:rsid w:val="000846A9"/>
    <w:rsid w:val="00091D4C"/>
    <w:rsid w:val="00093F00"/>
    <w:rsid w:val="000943C0"/>
    <w:rsid w:val="000B486B"/>
    <w:rsid w:val="000B5BD0"/>
    <w:rsid w:val="000C1E0C"/>
    <w:rsid w:val="000C1F21"/>
    <w:rsid w:val="000D03CF"/>
    <w:rsid w:val="000D0511"/>
    <w:rsid w:val="000D16D6"/>
    <w:rsid w:val="000E4CFF"/>
    <w:rsid w:val="000E7ADC"/>
    <w:rsid w:val="001001F3"/>
    <w:rsid w:val="001008C2"/>
    <w:rsid w:val="001151A4"/>
    <w:rsid w:val="00135E89"/>
    <w:rsid w:val="00137092"/>
    <w:rsid w:val="001544C5"/>
    <w:rsid w:val="001638C0"/>
    <w:rsid w:val="00167131"/>
    <w:rsid w:val="0016739E"/>
    <w:rsid w:val="00167B76"/>
    <w:rsid w:val="0018334D"/>
    <w:rsid w:val="00186EDE"/>
    <w:rsid w:val="001876BD"/>
    <w:rsid w:val="001A3658"/>
    <w:rsid w:val="001A4D01"/>
    <w:rsid w:val="001A6503"/>
    <w:rsid w:val="001B60D7"/>
    <w:rsid w:val="001B62A4"/>
    <w:rsid w:val="001C0291"/>
    <w:rsid w:val="001C1D1E"/>
    <w:rsid w:val="001C2A25"/>
    <w:rsid w:val="001D04FE"/>
    <w:rsid w:val="001D2180"/>
    <w:rsid w:val="001D64A4"/>
    <w:rsid w:val="001E3EEB"/>
    <w:rsid w:val="001F1C0D"/>
    <w:rsid w:val="001F2B23"/>
    <w:rsid w:val="001F340F"/>
    <w:rsid w:val="001F5973"/>
    <w:rsid w:val="002009A1"/>
    <w:rsid w:val="002030B9"/>
    <w:rsid w:val="00225C4F"/>
    <w:rsid w:val="002262F2"/>
    <w:rsid w:val="002316D9"/>
    <w:rsid w:val="00233D22"/>
    <w:rsid w:val="00250723"/>
    <w:rsid w:val="00255364"/>
    <w:rsid w:val="00261AD3"/>
    <w:rsid w:val="002646C9"/>
    <w:rsid w:val="00272070"/>
    <w:rsid w:val="00275D91"/>
    <w:rsid w:val="00280397"/>
    <w:rsid w:val="00280B06"/>
    <w:rsid w:val="00290317"/>
    <w:rsid w:val="002A2143"/>
    <w:rsid w:val="002A334E"/>
    <w:rsid w:val="002A60D1"/>
    <w:rsid w:val="002A64B8"/>
    <w:rsid w:val="002B23B4"/>
    <w:rsid w:val="002B27DB"/>
    <w:rsid w:val="002B39FC"/>
    <w:rsid w:val="002C72B7"/>
    <w:rsid w:val="002D587E"/>
    <w:rsid w:val="002D5E87"/>
    <w:rsid w:val="002E0BF7"/>
    <w:rsid w:val="002E340D"/>
    <w:rsid w:val="002F1A36"/>
    <w:rsid w:val="002F4309"/>
    <w:rsid w:val="002F745D"/>
    <w:rsid w:val="003021A5"/>
    <w:rsid w:val="00305496"/>
    <w:rsid w:val="00310C83"/>
    <w:rsid w:val="0031291A"/>
    <w:rsid w:val="003254DA"/>
    <w:rsid w:val="00330933"/>
    <w:rsid w:val="00330E9C"/>
    <w:rsid w:val="00334F2C"/>
    <w:rsid w:val="003372A8"/>
    <w:rsid w:val="0035136A"/>
    <w:rsid w:val="00353596"/>
    <w:rsid w:val="003539F9"/>
    <w:rsid w:val="00357B95"/>
    <w:rsid w:val="0038363E"/>
    <w:rsid w:val="00385AAD"/>
    <w:rsid w:val="00386456"/>
    <w:rsid w:val="003A2F82"/>
    <w:rsid w:val="003D3F79"/>
    <w:rsid w:val="003D4704"/>
    <w:rsid w:val="003D6313"/>
    <w:rsid w:val="003D75C6"/>
    <w:rsid w:val="003E35E9"/>
    <w:rsid w:val="003E5A70"/>
    <w:rsid w:val="003F71DB"/>
    <w:rsid w:val="004004D6"/>
    <w:rsid w:val="00404F19"/>
    <w:rsid w:val="00425212"/>
    <w:rsid w:val="00427A2F"/>
    <w:rsid w:val="00434770"/>
    <w:rsid w:val="00460BBD"/>
    <w:rsid w:val="004657A6"/>
    <w:rsid w:val="004677AB"/>
    <w:rsid w:val="0047279A"/>
    <w:rsid w:val="00472BB1"/>
    <w:rsid w:val="00480BF2"/>
    <w:rsid w:val="00482446"/>
    <w:rsid w:val="00484396"/>
    <w:rsid w:val="0048616B"/>
    <w:rsid w:val="004B23F6"/>
    <w:rsid w:val="004B7C72"/>
    <w:rsid w:val="004C3B3C"/>
    <w:rsid w:val="004C5425"/>
    <w:rsid w:val="004D2B6A"/>
    <w:rsid w:val="004D4D20"/>
    <w:rsid w:val="004E4B70"/>
    <w:rsid w:val="004E7BEA"/>
    <w:rsid w:val="004F5FF9"/>
    <w:rsid w:val="004F6922"/>
    <w:rsid w:val="00502801"/>
    <w:rsid w:val="00502CB9"/>
    <w:rsid w:val="00505315"/>
    <w:rsid w:val="005106EC"/>
    <w:rsid w:val="0051203A"/>
    <w:rsid w:val="005130E3"/>
    <w:rsid w:val="00516188"/>
    <w:rsid w:val="00530332"/>
    <w:rsid w:val="00531C2B"/>
    <w:rsid w:val="00537994"/>
    <w:rsid w:val="005453FA"/>
    <w:rsid w:val="00547469"/>
    <w:rsid w:val="00565B46"/>
    <w:rsid w:val="00570D42"/>
    <w:rsid w:val="00574FCF"/>
    <w:rsid w:val="00581627"/>
    <w:rsid w:val="00582BD9"/>
    <w:rsid w:val="00592168"/>
    <w:rsid w:val="005974AD"/>
    <w:rsid w:val="005B2256"/>
    <w:rsid w:val="005B2A93"/>
    <w:rsid w:val="005B7582"/>
    <w:rsid w:val="005B7D88"/>
    <w:rsid w:val="005D61B5"/>
    <w:rsid w:val="005E0DF9"/>
    <w:rsid w:val="005E5A39"/>
    <w:rsid w:val="005F0CE4"/>
    <w:rsid w:val="005F32F3"/>
    <w:rsid w:val="005F7E50"/>
    <w:rsid w:val="006165D7"/>
    <w:rsid w:val="006218F0"/>
    <w:rsid w:val="006431E1"/>
    <w:rsid w:val="00646C2F"/>
    <w:rsid w:val="006519E1"/>
    <w:rsid w:val="0066139E"/>
    <w:rsid w:val="0066193A"/>
    <w:rsid w:val="0066683F"/>
    <w:rsid w:val="00673669"/>
    <w:rsid w:val="0067590C"/>
    <w:rsid w:val="00676DC3"/>
    <w:rsid w:val="0069109F"/>
    <w:rsid w:val="006A2BF6"/>
    <w:rsid w:val="006A75FA"/>
    <w:rsid w:val="006B06AC"/>
    <w:rsid w:val="006B6B26"/>
    <w:rsid w:val="006B78FA"/>
    <w:rsid w:val="006C2693"/>
    <w:rsid w:val="006C558A"/>
    <w:rsid w:val="006E5441"/>
    <w:rsid w:val="006E7D4E"/>
    <w:rsid w:val="006F4D49"/>
    <w:rsid w:val="00703419"/>
    <w:rsid w:val="0070785C"/>
    <w:rsid w:val="00714096"/>
    <w:rsid w:val="00722BB8"/>
    <w:rsid w:val="0072694F"/>
    <w:rsid w:val="00731089"/>
    <w:rsid w:val="00732501"/>
    <w:rsid w:val="00753B80"/>
    <w:rsid w:val="0075493F"/>
    <w:rsid w:val="00754E4F"/>
    <w:rsid w:val="0076409E"/>
    <w:rsid w:val="007779F8"/>
    <w:rsid w:val="007844C4"/>
    <w:rsid w:val="00787271"/>
    <w:rsid w:val="00792C77"/>
    <w:rsid w:val="007962B9"/>
    <w:rsid w:val="007A16E7"/>
    <w:rsid w:val="007A18A4"/>
    <w:rsid w:val="007A2DA2"/>
    <w:rsid w:val="007A4C33"/>
    <w:rsid w:val="007B1AD4"/>
    <w:rsid w:val="007B3EF0"/>
    <w:rsid w:val="007B5492"/>
    <w:rsid w:val="007B6C38"/>
    <w:rsid w:val="007C6C07"/>
    <w:rsid w:val="007D15A1"/>
    <w:rsid w:val="007D57A7"/>
    <w:rsid w:val="007F5359"/>
    <w:rsid w:val="00803E2E"/>
    <w:rsid w:val="00812953"/>
    <w:rsid w:val="00832CCC"/>
    <w:rsid w:val="00841535"/>
    <w:rsid w:val="0085417B"/>
    <w:rsid w:val="00860F96"/>
    <w:rsid w:val="008635FD"/>
    <w:rsid w:val="00884FF7"/>
    <w:rsid w:val="008973D2"/>
    <w:rsid w:val="008979D7"/>
    <w:rsid w:val="008B5CA8"/>
    <w:rsid w:val="008B7B07"/>
    <w:rsid w:val="008C1C99"/>
    <w:rsid w:val="008D0A71"/>
    <w:rsid w:val="008E130A"/>
    <w:rsid w:val="009005E5"/>
    <w:rsid w:val="00902674"/>
    <w:rsid w:val="00903CD4"/>
    <w:rsid w:val="0090546D"/>
    <w:rsid w:val="009171BE"/>
    <w:rsid w:val="009178C7"/>
    <w:rsid w:val="00920EC8"/>
    <w:rsid w:val="00924D91"/>
    <w:rsid w:val="00935D7E"/>
    <w:rsid w:val="0095060B"/>
    <w:rsid w:val="009631D0"/>
    <w:rsid w:val="0099179E"/>
    <w:rsid w:val="00994A5D"/>
    <w:rsid w:val="009A624F"/>
    <w:rsid w:val="009B2442"/>
    <w:rsid w:val="009C2EC0"/>
    <w:rsid w:val="009D35A3"/>
    <w:rsid w:val="009D415A"/>
    <w:rsid w:val="009D5AD2"/>
    <w:rsid w:val="009E00B0"/>
    <w:rsid w:val="009E4297"/>
    <w:rsid w:val="009F0900"/>
    <w:rsid w:val="009F0E85"/>
    <w:rsid w:val="00A00048"/>
    <w:rsid w:val="00A00E9B"/>
    <w:rsid w:val="00A03880"/>
    <w:rsid w:val="00A057F8"/>
    <w:rsid w:val="00A0608B"/>
    <w:rsid w:val="00A12913"/>
    <w:rsid w:val="00A12A91"/>
    <w:rsid w:val="00A13959"/>
    <w:rsid w:val="00A16047"/>
    <w:rsid w:val="00A163C5"/>
    <w:rsid w:val="00A16AF0"/>
    <w:rsid w:val="00A37131"/>
    <w:rsid w:val="00A459A5"/>
    <w:rsid w:val="00A5007C"/>
    <w:rsid w:val="00A53B60"/>
    <w:rsid w:val="00A55675"/>
    <w:rsid w:val="00A61262"/>
    <w:rsid w:val="00A62BB2"/>
    <w:rsid w:val="00A72692"/>
    <w:rsid w:val="00A8086B"/>
    <w:rsid w:val="00A84F55"/>
    <w:rsid w:val="00A87856"/>
    <w:rsid w:val="00A942CB"/>
    <w:rsid w:val="00A94CF8"/>
    <w:rsid w:val="00A95D80"/>
    <w:rsid w:val="00AA1DB1"/>
    <w:rsid w:val="00AA2702"/>
    <w:rsid w:val="00AA5E59"/>
    <w:rsid w:val="00AB2C84"/>
    <w:rsid w:val="00AB4925"/>
    <w:rsid w:val="00AB49D7"/>
    <w:rsid w:val="00AC16D0"/>
    <w:rsid w:val="00AD1FBD"/>
    <w:rsid w:val="00AD3E97"/>
    <w:rsid w:val="00AE3105"/>
    <w:rsid w:val="00AF2883"/>
    <w:rsid w:val="00B038F1"/>
    <w:rsid w:val="00B143AC"/>
    <w:rsid w:val="00B166E3"/>
    <w:rsid w:val="00B17640"/>
    <w:rsid w:val="00B22C21"/>
    <w:rsid w:val="00B310DB"/>
    <w:rsid w:val="00B32956"/>
    <w:rsid w:val="00B33E0F"/>
    <w:rsid w:val="00B35014"/>
    <w:rsid w:val="00B4281B"/>
    <w:rsid w:val="00B6516B"/>
    <w:rsid w:val="00B73517"/>
    <w:rsid w:val="00B836A8"/>
    <w:rsid w:val="00B97BF2"/>
    <w:rsid w:val="00BA26AC"/>
    <w:rsid w:val="00BC68C0"/>
    <w:rsid w:val="00BD49F0"/>
    <w:rsid w:val="00BE22C4"/>
    <w:rsid w:val="00BF6C71"/>
    <w:rsid w:val="00C21B3F"/>
    <w:rsid w:val="00C2536A"/>
    <w:rsid w:val="00C33681"/>
    <w:rsid w:val="00C33A7A"/>
    <w:rsid w:val="00C45EF4"/>
    <w:rsid w:val="00C52AA7"/>
    <w:rsid w:val="00C718D2"/>
    <w:rsid w:val="00C83A3E"/>
    <w:rsid w:val="00C83D4A"/>
    <w:rsid w:val="00C85640"/>
    <w:rsid w:val="00C919F1"/>
    <w:rsid w:val="00C920B6"/>
    <w:rsid w:val="00C92344"/>
    <w:rsid w:val="00CA2BA4"/>
    <w:rsid w:val="00CC4762"/>
    <w:rsid w:val="00CC67DE"/>
    <w:rsid w:val="00CF1B96"/>
    <w:rsid w:val="00CF606D"/>
    <w:rsid w:val="00D01FD3"/>
    <w:rsid w:val="00D04704"/>
    <w:rsid w:val="00D10A32"/>
    <w:rsid w:val="00D315E6"/>
    <w:rsid w:val="00D36097"/>
    <w:rsid w:val="00D450B9"/>
    <w:rsid w:val="00D463BF"/>
    <w:rsid w:val="00D6500F"/>
    <w:rsid w:val="00D66126"/>
    <w:rsid w:val="00D66C17"/>
    <w:rsid w:val="00D7025E"/>
    <w:rsid w:val="00D86027"/>
    <w:rsid w:val="00D97544"/>
    <w:rsid w:val="00DB02D2"/>
    <w:rsid w:val="00DB0AB6"/>
    <w:rsid w:val="00DB14D3"/>
    <w:rsid w:val="00DB24C1"/>
    <w:rsid w:val="00DB5AD6"/>
    <w:rsid w:val="00DB5ECA"/>
    <w:rsid w:val="00DB6355"/>
    <w:rsid w:val="00DC38AB"/>
    <w:rsid w:val="00DD0CBF"/>
    <w:rsid w:val="00DD5CCB"/>
    <w:rsid w:val="00DD5E64"/>
    <w:rsid w:val="00DE192C"/>
    <w:rsid w:val="00DE21E1"/>
    <w:rsid w:val="00DE24EA"/>
    <w:rsid w:val="00DE60CD"/>
    <w:rsid w:val="00DF0E3D"/>
    <w:rsid w:val="00DF4A28"/>
    <w:rsid w:val="00E01A81"/>
    <w:rsid w:val="00E14426"/>
    <w:rsid w:val="00E14D89"/>
    <w:rsid w:val="00E21DB5"/>
    <w:rsid w:val="00E2269C"/>
    <w:rsid w:val="00E26363"/>
    <w:rsid w:val="00E31E5C"/>
    <w:rsid w:val="00E566E1"/>
    <w:rsid w:val="00E57F44"/>
    <w:rsid w:val="00E6202E"/>
    <w:rsid w:val="00E71014"/>
    <w:rsid w:val="00E73FBF"/>
    <w:rsid w:val="00E84C19"/>
    <w:rsid w:val="00E93B3D"/>
    <w:rsid w:val="00EB1FE9"/>
    <w:rsid w:val="00EB2366"/>
    <w:rsid w:val="00EC7130"/>
    <w:rsid w:val="00ED1CAF"/>
    <w:rsid w:val="00ED7904"/>
    <w:rsid w:val="00EF0107"/>
    <w:rsid w:val="00EF0A42"/>
    <w:rsid w:val="00F01172"/>
    <w:rsid w:val="00F035D4"/>
    <w:rsid w:val="00F07AF1"/>
    <w:rsid w:val="00F168E7"/>
    <w:rsid w:val="00F173AD"/>
    <w:rsid w:val="00F25E27"/>
    <w:rsid w:val="00F44FC5"/>
    <w:rsid w:val="00F46A88"/>
    <w:rsid w:val="00F471F1"/>
    <w:rsid w:val="00F4769B"/>
    <w:rsid w:val="00F50514"/>
    <w:rsid w:val="00F51A47"/>
    <w:rsid w:val="00F61D6A"/>
    <w:rsid w:val="00F62878"/>
    <w:rsid w:val="00F811CA"/>
    <w:rsid w:val="00F82BB5"/>
    <w:rsid w:val="00F8702B"/>
    <w:rsid w:val="00F902DA"/>
    <w:rsid w:val="00F946CB"/>
    <w:rsid w:val="00FA5206"/>
    <w:rsid w:val="00FA5F61"/>
    <w:rsid w:val="00FB22E9"/>
    <w:rsid w:val="00FC1D3D"/>
    <w:rsid w:val="00FD0F87"/>
    <w:rsid w:val="00FD1930"/>
    <w:rsid w:val="00FD4868"/>
    <w:rsid w:val="00FD6EBA"/>
    <w:rsid w:val="00FD7783"/>
    <w:rsid w:val="00FE42F0"/>
    <w:rsid w:val="00FE667D"/>
    <w:rsid w:val="00FF06F1"/>
    <w:rsid w:val="00FF37AE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440e62"/>
    </o:shapedefaults>
    <o:shapelayout v:ext="edit">
      <o:idmap v:ext="edit" data="1"/>
    </o:shapelayout>
  </w:shapeDefaults>
  <w:decimalSymbol w:val="."/>
  <w:listSeparator w:val=","/>
  <w14:docId w14:val="4EF7E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0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4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1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66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0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F9"/>
  </w:style>
  <w:style w:type="paragraph" w:styleId="Footer">
    <w:name w:val="footer"/>
    <w:basedOn w:val="Normal"/>
    <w:link w:val="FooterChar"/>
    <w:uiPriority w:val="99"/>
    <w:unhideWhenUsed/>
    <w:rsid w:val="005E0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F9"/>
  </w:style>
  <w:style w:type="paragraph" w:customStyle="1" w:styleId="Default">
    <w:name w:val="Default"/>
    <w:rsid w:val="00FD6E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73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1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44C5"/>
    <w:rPr>
      <w:color w:val="800080"/>
      <w:u w:val="single"/>
    </w:rPr>
  </w:style>
  <w:style w:type="paragraph" w:customStyle="1" w:styleId="xl65">
    <w:name w:val="xl65"/>
    <w:basedOn w:val="Normal"/>
    <w:rsid w:val="001544C5"/>
    <w:pPr>
      <w:shd w:val="clear" w:color="000000" w:fill="FFFFFF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66">
    <w:name w:val="xl66"/>
    <w:basedOn w:val="Normal"/>
    <w:rsid w:val="001544C5"/>
    <w:pPr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67">
    <w:name w:val="xl67"/>
    <w:basedOn w:val="Normal"/>
    <w:rsid w:val="001544C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Malgun Gothic" w:eastAsia="Malgun Gothic" w:hAnsi="Malgun Gothic" w:cs="Times New Roman"/>
      <w:b/>
      <w:bCs/>
      <w:sz w:val="20"/>
      <w:szCs w:val="20"/>
      <w:lang w:eastAsia="pt-BR"/>
    </w:rPr>
  </w:style>
  <w:style w:type="paragraph" w:customStyle="1" w:styleId="xl68">
    <w:name w:val="xl68"/>
    <w:basedOn w:val="Normal"/>
    <w:rsid w:val="001544C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69">
    <w:name w:val="xl69"/>
    <w:basedOn w:val="Normal"/>
    <w:rsid w:val="001544C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0">
    <w:name w:val="xl70"/>
    <w:basedOn w:val="Normal"/>
    <w:rsid w:val="001544C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1">
    <w:name w:val="xl71"/>
    <w:basedOn w:val="Normal"/>
    <w:rsid w:val="001544C5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2">
    <w:name w:val="xl72"/>
    <w:basedOn w:val="Normal"/>
    <w:rsid w:val="001544C5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3">
    <w:name w:val="xl73"/>
    <w:basedOn w:val="Normal"/>
    <w:rsid w:val="001544C5"/>
    <w:pPr>
      <w:shd w:val="clear" w:color="000000" w:fill="7030A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4">
    <w:name w:val="xl74"/>
    <w:basedOn w:val="Normal"/>
    <w:rsid w:val="001544C5"/>
    <w:pPr>
      <w:shd w:val="clear" w:color="000000" w:fill="0070C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5">
    <w:name w:val="xl75"/>
    <w:basedOn w:val="Normal"/>
    <w:rsid w:val="001544C5"/>
    <w:pPr>
      <w:shd w:val="clear" w:color="000000" w:fill="00B0F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6">
    <w:name w:val="xl76"/>
    <w:basedOn w:val="Normal"/>
    <w:rsid w:val="001544C5"/>
    <w:pPr>
      <w:pBdr>
        <w:lef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7">
    <w:name w:val="xl77"/>
    <w:basedOn w:val="Normal"/>
    <w:rsid w:val="001544C5"/>
    <w:pPr>
      <w:shd w:val="clear" w:color="000000" w:fill="00B05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8">
    <w:name w:val="xl78"/>
    <w:basedOn w:val="Normal"/>
    <w:rsid w:val="001544C5"/>
    <w:pPr>
      <w:pBdr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9">
    <w:name w:val="xl79"/>
    <w:basedOn w:val="Normal"/>
    <w:rsid w:val="001544C5"/>
    <w:pPr>
      <w:pBdr>
        <w:lef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0">
    <w:name w:val="xl80"/>
    <w:basedOn w:val="Normal"/>
    <w:rsid w:val="001544C5"/>
    <w:pPr>
      <w:shd w:val="clear" w:color="000000" w:fill="92D05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1">
    <w:name w:val="xl81"/>
    <w:basedOn w:val="Normal"/>
    <w:rsid w:val="001544C5"/>
    <w:pPr>
      <w:shd w:val="clear" w:color="000000" w:fill="FFFF0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2">
    <w:name w:val="xl82"/>
    <w:basedOn w:val="Normal"/>
    <w:rsid w:val="001544C5"/>
    <w:pPr>
      <w:shd w:val="clear" w:color="000000" w:fill="FFC00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color w:val="E26B0A"/>
      <w:sz w:val="20"/>
      <w:szCs w:val="20"/>
      <w:lang w:eastAsia="pt-BR"/>
    </w:rPr>
  </w:style>
  <w:style w:type="paragraph" w:customStyle="1" w:styleId="xl83">
    <w:name w:val="xl83"/>
    <w:basedOn w:val="Normal"/>
    <w:rsid w:val="001544C5"/>
    <w:pPr>
      <w:pBdr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4">
    <w:name w:val="xl84"/>
    <w:basedOn w:val="Normal"/>
    <w:rsid w:val="001544C5"/>
    <w:pPr>
      <w:shd w:val="clear" w:color="000000" w:fill="FF000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5">
    <w:name w:val="xl85"/>
    <w:basedOn w:val="Normal"/>
    <w:rsid w:val="001544C5"/>
    <w:pPr>
      <w:shd w:val="clear" w:color="000000" w:fill="C0000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6">
    <w:name w:val="xl86"/>
    <w:basedOn w:val="Normal"/>
    <w:rsid w:val="001544C5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7">
    <w:name w:val="xl87"/>
    <w:basedOn w:val="Normal"/>
    <w:rsid w:val="001544C5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8">
    <w:name w:val="xl88"/>
    <w:basedOn w:val="Normal"/>
    <w:rsid w:val="001544C5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9">
    <w:name w:val="xl89"/>
    <w:basedOn w:val="Normal"/>
    <w:rsid w:val="001544C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90">
    <w:name w:val="xl90"/>
    <w:basedOn w:val="Normal"/>
    <w:rsid w:val="001544C5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91">
    <w:name w:val="xl91"/>
    <w:basedOn w:val="Normal"/>
    <w:rsid w:val="001544C5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92">
    <w:name w:val="xl92"/>
    <w:basedOn w:val="Normal"/>
    <w:rsid w:val="001544C5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93">
    <w:name w:val="xl93"/>
    <w:basedOn w:val="Normal"/>
    <w:rsid w:val="001544C5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67590C"/>
    <w:rPr>
      <w:color w:val="808080"/>
    </w:rPr>
  </w:style>
  <w:style w:type="table" w:styleId="TableGrid">
    <w:name w:val="Table Grid"/>
    <w:basedOn w:val="TableNormal"/>
    <w:uiPriority w:val="59"/>
    <w:rsid w:val="00935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160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apple-converted-space">
    <w:name w:val="apple-converted-space"/>
    <w:basedOn w:val="DefaultParagraphFont"/>
    <w:rsid w:val="0090546D"/>
  </w:style>
  <w:style w:type="character" w:customStyle="1" w:styleId="Heading1Char">
    <w:name w:val="Heading 1 Char"/>
    <w:basedOn w:val="DefaultParagraphFont"/>
    <w:link w:val="Heading1"/>
    <w:uiPriority w:val="9"/>
    <w:rsid w:val="00D01F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1FD3"/>
    <w:pPr>
      <w:spacing w:line="259" w:lineRule="auto"/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D01FD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C38AB"/>
    <w:pPr>
      <w:spacing w:after="100"/>
    </w:pPr>
  </w:style>
  <w:style w:type="paragraph" w:customStyle="1" w:styleId="Textbody">
    <w:name w:val="Text body"/>
    <w:basedOn w:val="Normal"/>
    <w:rsid w:val="005974AD"/>
    <w:pPr>
      <w:overflowPunct w:val="0"/>
      <w:autoSpaceDE w:val="0"/>
      <w:autoSpaceDN w:val="0"/>
      <w:spacing w:after="0" w:line="360" w:lineRule="auto"/>
      <w:ind w:firstLine="425"/>
      <w:jc w:val="both"/>
      <w:textAlignment w:val="baseline"/>
    </w:pPr>
    <w:rPr>
      <w:rFonts w:ascii="Calisto MT" w:eastAsia="Times New Roman" w:hAnsi="Calisto MT" w:cs="Times New Roman"/>
      <w:kern w:val="3"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5974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516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66E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1F2B23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6C558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C558A"/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AE3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E3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97BF2"/>
  </w:style>
  <w:style w:type="paragraph" w:styleId="NormalWeb">
    <w:name w:val="Normal (Web)"/>
    <w:basedOn w:val="Normal"/>
    <w:uiPriority w:val="99"/>
    <w:semiHidden/>
    <w:unhideWhenUsed/>
    <w:rsid w:val="00480BF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0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4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1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66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0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F9"/>
  </w:style>
  <w:style w:type="paragraph" w:styleId="Footer">
    <w:name w:val="footer"/>
    <w:basedOn w:val="Normal"/>
    <w:link w:val="FooterChar"/>
    <w:uiPriority w:val="99"/>
    <w:unhideWhenUsed/>
    <w:rsid w:val="005E0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F9"/>
  </w:style>
  <w:style w:type="paragraph" w:customStyle="1" w:styleId="Default">
    <w:name w:val="Default"/>
    <w:rsid w:val="00FD6E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73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1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44C5"/>
    <w:rPr>
      <w:color w:val="800080"/>
      <w:u w:val="single"/>
    </w:rPr>
  </w:style>
  <w:style w:type="paragraph" w:customStyle="1" w:styleId="xl65">
    <w:name w:val="xl65"/>
    <w:basedOn w:val="Normal"/>
    <w:rsid w:val="001544C5"/>
    <w:pPr>
      <w:shd w:val="clear" w:color="000000" w:fill="FFFFFF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66">
    <w:name w:val="xl66"/>
    <w:basedOn w:val="Normal"/>
    <w:rsid w:val="001544C5"/>
    <w:pPr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67">
    <w:name w:val="xl67"/>
    <w:basedOn w:val="Normal"/>
    <w:rsid w:val="001544C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Malgun Gothic" w:eastAsia="Malgun Gothic" w:hAnsi="Malgun Gothic" w:cs="Times New Roman"/>
      <w:b/>
      <w:bCs/>
      <w:sz w:val="20"/>
      <w:szCs w:val="20"/>
      <w:lang w:eastAsia="pt-BR"/>
    </w:rPr>
  </w:style>
  <w:style w:type="paragraph" w:customStyle="1" w:styleId="xl68">
    <w:name w:val="xl68"/>
    <w:basedOn w:val="Normal"/>
    <w:rsid w:val="001544C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69">
    <w:name w:val="xl69"/>
    <w:basedOn w:val="Normal"/>
    <w:rsid w:val="001544C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0">
    <w:name w:val="xl70"/>
    <w:basedOn w:val="Normal"/>
    <w:rsid w:val="001544C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1">
    <w:name w:val="xl71"/>
    <w:basedOn w:val="Normal"/>
    <w:rsid w:val="001544C5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2">
    <w:name w:val="xl72"/>
    <w:basedOn w:val="Normal"/>
    <w:rsid w:val="001544C5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3">
    <w:name w:val="xl73"/>
    <w:basedOn w:val="Normal"/>
    <w:rsid w:val="001544C5"/>
    <w:pPr>
      <w:shd w:val="clear" w:color="000000" w:fill="7030A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4">
    <w:name w:val="xl74"/>
    <w:basedOn w:val="Normal"/>
    <w:rsid w:val="001544C5"/>
    <w:pPr>
      <w:shd w:val="clear" w:color="000000" w:fill="0070C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5">
    <w:name w:val="xl75"/>
    <w:basedOn w:val="Normal"/>
    <w:rsid w:val="001544C5"/>
    <w:pPr>
      <w:shd w:val="clear" w:color="000000" w:fill="00B0F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6">
    <w:name w:val="xl76"/>
    <w:basedOn w:val="Normal"/>
    <w:rsid w:val="001544C5"/>
    <w:pPr>
      <w:pBdr>
        <w:lef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7">
    <w:name w:val="xl77"/>
    <w:basedOn w:val="Normal"/>
    <w:rsid w:val="001544C5"/>
    <w:pPr>
      <w:shd w:val="clear" w:color="000000" w:fill="00B05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8">
    <w:name w:val="xl78"/>
    <w:basedOn w:val="Normal"/>
    <w:rsid w:val="001544C5"/>
    <w:pPr>
      <w:pBdr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79">
    <w:name w:val="xl79"/>
    <w:basedOn w:val="Normal"/>
    <w:rsid w:val="001544C5"/>
    <w:pPr>
      <w:pBdr>
        <w:lef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0">
    <w:name w:val="xl80"/>
    <w:basedOn w:val="Normal"/>
    <w:rsid w:val="001544C5"/>
    <w:pPr>
      <w:shd w:val="clear" w:color="000000" w:fill="92D05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1">
    <w:name w:val="xl81"/>
    <w:basedOn w:val="Normal"/>
    <w:rsid w:val="001544C5"/>
    <w:pPr>
      <w:shd w:val="clear" w:color="000000" w:fill="FFFF0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2">
    <w:name w:val="xl82"/>
    <w:basedOn w:val="Normal"/>
    <w:rsid w:val="001544C5"/>
    <w:pPr>
      <w:shd w:val="clear" w:color="000000" w:fill="FFC00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color w:val="E26B0A"/>
      <w:sz w:val="20"/>
      <w:szCs w:val="20"/>
      <w:lang w:eastAsia="pt-BR"/>
    </w:rPr>
  </w:style>
  <w:style w:type="paragraph" w:customStyle="1" w:styleId="xl83">
    <w:name w:val="xl83"/>
    <w:basedOn w:val="Normal"/>
    <w:rsid w:val="001544C5"/>
    <w:pPr>
      <w:pBdr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4">
    <w:name w:val="xl84"/>
    <w:basedOn w:val="Normal"/>
    <w:rsid w:val="001544C5"/>
    <w:pPr>
      <w:shd w:val="clear" w:color="000000" w:fill="FF000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5">
    <w:name w:val="xl85"/>
    <w:basedOn w:val="Normal"/>
    <w:rsid w:val="001544C5"/>
    <w:pPr>
      <w:shd w:val="clear" w:color="000000" w:fill="C00000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6">
    <w:name w:val="xl86"/>
    <w:basedOn w:val="Normal"/>
    <w:rsid w:val="001544C5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7">
    <w:name w:val="xl87"/>
    <w:basedOn w:val="Normal"/>
    <w:rsid w:val="001544C5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8">
    <w:name w:val="xl88"/>
    <w:basedOn w:val="Normal"/>
    <w:rsid w:val="001544C5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89">
    <w:name w:val="xl89"/>
    <w:basedOn w:val="Normal"/>
    <w:rsid w:val="001544C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90">
    <w:name w:val="xl90"/>
    <w:basedOn w:val="Normal"/>
    <w:rsid w:val="001544C5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91">
    <w:name w:val="xl91"/>
    <w:basedOn w:val="Normal"/>
    <w:rsid w:val="001544C5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92">
    <w:name w:val="xl92"/>
    <w:basedOn w:val="Normal"/>
    <w:rsid w:val="001544C5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paragraph" w:customStyle="1" w:styleId="xl93">
    <w:name w:val="xl93"/>
    <w:basedOn w:val="Normal"/>
    <w:rsid w:val="001544C5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Malgun Gothic" w:eastAsia="Malgun Gothic" w:hAnsi="Malgun Gothic" w:cs="Times New Roman"/>
      <w:sz w:val="20"/>
      <w:szCs w:val="20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67590C"/>
    <w:rPr>
      <w:color w:val="808080"/>
    </w:rPr>
  </w:style>
  <w:style w:type="table" w:styleId="TableGrid">
    <w:name w:val="Table Grid"/>
    <w:basedOn w:val="TableNormal"/>
    <w:uiPriority w:val="59"/>
    <w:rsid w:val="00935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160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apple-converted-space">
    <w:name w:val="apple-converted-space"/>
    <w:basedOn w:val="DefaultParagraphFont"/>
    <w:rsid w:val="0090546D"/>
  </w:style>
  <w:style w:type="character" w:customStyle="1" w:styleId="Heading1Char">
    <w:name w:val="Heading 1 Char"/>
    <w:basedOn w:val="DefaultParagraphFont"/>
    <w:link w:val="Heading1"/>
    <w:uiPriority w:val="9"/>
    <w:rsid w:val="00D01F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1FD3"/>
    <w:pPr>
      <w:spacing w:line="259" w:lineRule="auto"/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D01FD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C38AB"/>
    <w:pPr>
      <w:spacing w:after="100"/>
    </w:pPr>
  </w:style>
  <w:style w:type="paragraph" w:customStyle="1" w:styleId="Textbody">
    <w:name w:val="Text body"/>
    <w:basedOn w:val="Normal"/>
    <w:rsid w:val="005974AD"/>
    <w:pPr>
      <w:overflowPunct w:val="0"/>
      <w:autoSpaceDE w:val="0"/>
      <w:autoSpaceDN w:val="0"/>
      <w:spacing w:after="0" w:line="360" w:lineRule="auto"/>
      <w:ind w:firstLine="425"/>
      <w:jc w:val="both"/>
      <w:textAlignment w:val="baseline"/>
    </w:pPr>
    <w:rPr>
      <w:rFonts w:ascii="Calisto MT" w:eastAsia="Times New Roman" w:hAnsi="Calisto MT" w:cs="Times New Roman"/>
      <w:kern w:val="3"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5974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516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66E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1F2B23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6C558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C558A"/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AE3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E3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97BF2"/>
  </w:style>
  <w:style w:type="paragraph" w:styleId="NormalWeb">
    <w:name w:val="Normal (Web)"/>
    <w:basedOn w:val="Normal"/>
    <w:uiPriority w:val="99"/>
    <w:semiHidden/>
    <w:unhideWhenUsed/>
    <w:rsid w:val="00480BF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0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3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A61C1-19B4-1845-94B7-75DCD987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405</Words>
  <Characters>1962</Characters>
  <Application>Microsoft Macintosh Word</Application>
  <DocSecurity>0</DocSecurity>
  <Lines>103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Universidad Complutense de Madrid</Company>
  <LinksUpToDate>false</LinksUpToDate>
  <CharactersWithSpaces>2353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Fernandes Moreno</dc:creator>
  <cp:keywords/>
  <dc:description/>
  <cp:lastModifiedBy>xx xxx</cp:lastModifiedBy>
  <cp:revision>37</cp:revision>
  <cp:lastPrinted>2015-11-23T18:10:00Z</cp:lastPrinted>
  <dcterms:created xsi:type="dcterms:W3CDTF">2016-01-08T12:52:00Z</dcterms:created>
  <dcterms:modified xsi:type="dcterms:W3CDTF">2016-02-19T11:37:00Z</dcterms:modified>
  <cp:category/>
</cp:coreProperties>
</file>